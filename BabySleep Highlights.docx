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D421" w14:textId="2C2E5BD0" w:rsidR="00035CEC" w:rsidRDefault="00035CEC" w:rsidP="00035CEC">
      <w:pPr>
        <w:spacing w:line="360" w:lineRule="auto"/>
      </w:pPr>
    </w:p>
    <w:p w14:paraId="098503FF" w14:textId="4EF70169" w:rsidR="00085E42" w:rsidRDefault="00085E42" w:rsidP="00035CEC">
      <w:pPr>
        <w:spacing w:line="360" w:lineRule="auto"/>
      </w:pPr>
    </w:p>
    <w:p w14:paraId="74FE06B0" w14:textId="50537D35" w:rsidR="00085E42" w:rsidRDefault="00085E42" w:rsidP="00035CEC">
      <w:pPr>
        <w:spacing w:line="360" w:lineRule="auto"/>
      </w:pPr>
    </w:p>
    <w:p w14:paraId="2DF72A0E" w14:textId="7E151FB7" w:rsidR="00085E42" w:rsidRDefault="00085E42" w:rsidP="00035CEC">
      <w:pPr>
        <w:spacing w:line="360" w:lineRule="auto"/>
      </w:pPr>
    </w:p>
    <w:p w14:paraId="0B6EBE5F" w14:textId="328A04F9" w:rsidR="00085E42" w:rsidRDefault="00085E42" w:rsidP="00035CEC">
      <w:pPr>
        <w:spacing w:line="360" w:lineRule="auto"/>
      </w:pPr>
    </w:p>
    <w:p w14:paraId="73EDA2B7" w14:textId="7E8833A6" w:rsidR="00085E42" w:rsidRDefault="00085E42" w:rsidP="00035CEC">
      <w:pPr>
        <w:spacing w:line="360" w:lineRule="auto"/>
      </w:pPr>
    </w:p>
    <w:p w14:paraId="4A325A2B" w14:textId="08BA0EFF" w:rsidR="00085E42" w:rsidRDefault="00085E42" w:rsidP="00035CEC">
      <w:pPr>
        <w:spacing w:line="360" w:lineRule="auto"/>
      </w:pPr>
    </w:p>
    <w:p w14:paraId="64DE0B46" w14:textId="77777777" w:rsidR="00085E42" w:rsidRDefault="00085E42" w:rsidP="00035CEC">
      <w:pPr>
        <w:spacing w:line="360" w:lineRule="auto"/>
      </w:pPr>
    </w:p>
    <w:p w14:paraId="29BEE4A9" w14:textId="77777777" w:rsidR="00035CEC" w:rsidRDefault="00035CEC" w:rsidP="00035CEC">
      <w:pPr>
        <w:spacing w:before="10" w:line="360" w:lineRule="auto"/>
        <w:ind w:firstLine="720"/>
        <w:rPr>
          <w:spacing w:val="1"/>
          <w:sz w:val="24"/>
          <w:szCs w:val="24"/>
        </w:rPr>
      </w:pPr>
      <w:r w:rsidRPr="006E5340">
        <w:rPr>
          <w:spacing w:val="1"/>
          <w:sz w:val="24"/>
          <w:szCs w:val="24"/>
        </w:rPr>
        <w:t>How infant</w:t>
      </w:r>
      <w:r>
        <w:rPr>
          <w:spacing w:val="1"/>
          <w:sz w:val="24"/>
          <w:szCs w:val="24"/>
        </w:rPr>
        <w:t>s’</w:t>
      </w:r>
      <w:r w:rsidRPr="006E5340">
        <w:rPr>
          <w:spacing w:val="1"/>
          <w:sz w:val="24"/>
          <w:szCs w:val="24"/>
        </w:rPr>
        <w:t xml:space="preserve"> sleep</w:t>
      </w:r>
      <w:r>
        <w:rPr>
          <w:spacing w:val="1"/>
          <w:sz w:val="24"/>
          <w:szCs w:val="24"/>
        </w:rPr>
        <w:t xml:space="preserve"> </w:t>
      </w:r>
      <w:r w:rsidRPr="006E5340">
        <w:rPr>
          <w:spacing w:val="1"/>
          <w:sz w:val="24"/>
          <w:szCs w:val="24"/>
        </w:rPr>
        <w:t>affects morning mood: A sleep diary study in</w:t>
      </w:r>
      <w:r>
        <w:rPr>
          <w:spacing w:val="1"/>
          <w:sz w:val="24"/>
          <w:szCs w:val="24"/>
        </w:rPr>
        <w:t xml:space="preserve"> Brazil and the</w:t>
      </w:r>
      <w:r w:rsidRPr="006E5340">
        <w:rPr>
          <w:spacing w:val="1"/>
          <w:sz w:val="24"/>
          <w:szCs w:val="24"/>
        </w:rPr>
        <w:t xml:space="preserve"> UK</w:t>
      </w:r>
    </w:p>
    <w:p w14:paraId="29A9A417" w14:textId="1B56E5D0" w:rsidR="00035CEC" w:rsidRDefault="00035CEC" w:rsidP="006F6452">
      <w:pPr>
        <w:spacing w:line="360" w:lineRule="auto"/>
        <w:ind w:left="4160" w:right="4139"/>
        <w:jc w:val="center"/>
        <w:rPr>
          <w:strike/>
          <w:sz w:val="24"/>
          <w:szCs w:val="24"/>
        </w:rPr>
      </w:pPr>
    </w:p>
    <w:p w14:paraId="6FBB1BCD" w14:textId="78266CFF" w:rsidR="00035CEC" w:rsidRDefault="00035CEC" w:rsidP="006F6452">
      <w:pPr>
        <w:spacing w:line="360" w:lineRule="auto"/>
        <w:ind w:left="4160" w:right="4139"/>
        <w:jc w:val="center"/>
        <w:rPr>
          <w:strike/>
          <w:sz w:val="24"/>
          <w:szCs w:val="24"/>
        </w:rPr>
      </w:pPr>
    </w:p>
    <w:p w14:paraId="753077A2" w14:textId="00E71581" w:rsidR="00035CEC" w:rsidRDefault="00035CEC" w:rsidP="00035CEC">
      <w:pPr>
        <w:spacing w:line="360" w:lineRule="auto"/>
        <w:ind w:right="4139"/>
        <w:rPr>
          <w:sz w:val="24"/>
          <w:szCs w:val="24"/>
        </w:rPr>
      </w:pPr>
      <w:r>
        <w:rPr>
          <w:sz w:val="24"/>
          <w:szCs w:val="24"/>
        </w:rPr>
        <w:t>Highlights</w:t>
      </w:r>
    </w:p>
    <w:p w14:paraId="3C30AF69" w14:textId="32C615CE" w:rsidR="00E4734B" w:rsidRDefault="00E4734B" w:rsidP="00035CEC">
      <w:pPr>
        <w:spacing w:line="360" w:lineRule="auto"/>
        <w:ind w:right="4139"/>
        <w:rPr>
          <w:sz w:val="24"/>
          <w:szCs w:val="24"/>
        </w:rPr>
      </w:pPr>
    </w:p>
    <w:p w14:paraId="5E6872E1" w14:textId="18BFC4E1" w:rsidR="00E4734B" w:rsidRDefault="00E4734B" w:rsidP="00E4734B">
      <w:pPr>
        <w:pStyle w:val="ListParagraph"/>
        <w:numPr>
          <w:ilvl w:val="0"/>
          <w:numId w:val="5"/>
        </w:numPr>
        <w:spacing w:line="360" w:lineRule="auto"/>
        <w:ind w:right="82"/>
        <w:rPr>
          <w:sz w:val="24"/>
          <w:szCs w:val="24"/>
        </w:rPr>
      </w:pPr>
      <w:r>
        <w:rPr>
          <w:sz w:val="24"/>
          <w:szCs w:val="24"/>
        </w:rPr>
        <w:t>Cross-cultural study</w:t>
      </w:r>
      <w:r w:rsidR="00ED793A">
        <w:rPr>
          <w:sz w:val="24"/>
          <w:szCs w:val="24"/>
        </w:rPr>
        <w:t xml:space="preserve"> directly</w:t>
      </w:r>
      <w:r>
        <w:rPr>
          <w:sz w:val="24"/>
          <w:szCs w:val="24"/>
        </w:rPr>
        <w:t xml:space="preserve"> comparing</w:t>
      </w:r>
      <w:r w:rsidR="00893C68">
        <w:rPr>
          <w:sz w:val="24"/>
          <w:szCs w:val="24"/>
        </w:rPr>
        <w:t xml:space="preserve"> infant sleep patterns in</w:t>
      </w:r>
      <w:r>
        <w:rPr>
          <w:sz w:val="24"/>
          <w:szCs w:val="24"/>
        </w:rPr>
        <w:t xml:space="preserve"> Brazil and UK</w:t>
      </w:r>
      <w:r w:rsidR="00ED793A">
        <w:rPr>
          <w:sz w:val="24"/>
          <w:szCs w:val="24"/>
        </w:rPr>
        <w:t xml:space="preserve"> </w:t>
      </w:r>
    </w:p>
    <w:p w14:paraId="24A89072" w14:textId="17BAEA9B" w:rsidR="0000600C" w:rsidRDefault="008C776A" w:rsidP="00E4734B">
      <w:pPr>
        <w:pStyle w:val="ListParagraph"/>
        <w:numPr>
          <w:ilvl w:val="0"/>
          <w:numId w:val="5"/>
        </w:numPr>
        <w:spacing w:line="360" w:lineRule="auto"/>
        <w:ind w:right="82"/>
        <w:rPr>
          <w:sz w:val="24"/>
          <w:szCs w:val="24"/>
        </w:rPr>
      </w:pPr>
      <w:r>
        <w:rPr>
          <w:sz w:val="24"/>
          <w:szCs w:val="24"/>
        </w:rPr>
        <w:t xml:space="preserve">Babies in </w:t>
      </w:r>
      <w:r w:rsidR="0000600C">
        <w:rPr>
          <w:sz w:val="24"/>
          <w:szCs w:val="24"/>
        </w:rPr>
        <w:t xml:space="preserve">Brazil go to bed </w:t>
      </w:r>
      <w:r w:rsidR="002150C3">
        <w:rPr>
          <w:sz w:val="24"/>
          <w:szCs w:val="24"/>
        </w:rPr>
        <w:t xml:space="preserve">over </w:t>
      </w:r>
      <w:r w:rsidR="0000600C">
        <w:rPr>
          <w:sz w:val="24"/>
          <w:szCs w:val="24"/>
        </w:rPr>
        <w:t>2 h</w:t>
      </w:r>
      <w:r w:rsidR="002150C3">
        <w:rPr>
          <w:sz w:val="24"/>
          <w:szCs w:val="24"/>
        </w:rPr>
        <w:t xml:space="preserve">ours </w:t>
      </w:r>
      <w:r w:rsidR="0000600C">
        <w:rPr>
          <w:sz w:val="24"/>
          <w:szCs w:val="24"/>
        </w:rPr>
        <w:t xml:space="preserve">later than </w:t>
      </w:r>
      <w:r>
        <w:rPr>
          <w:sz w:val="24"/>
          <w:szCs w:val="24"/>
        </w:rPr>
        <w:t xml:space="preserve">in </w:t>
      </w:r>
      <w:r w:rsidR="0000600C">
        <w:rPr>
          <w:sz w:val="24"/>
          <w:szCs w:val="24"/>
        </w:rPr>
        <w:t>UK</w:t>
      </w:r>
      <w:r>
        <w:rPr>
          <w:sz w:val="24"/>
          <w:szCs w:val="24"/>
        </w:rPr>
        <w:t xml:space="preserve"> and more likely to </w:t>
      </w:r>
      <w:proofErr w:type="spellStart"/>
      <w:r>
        <w:rPr>
          <w:sz w:val="24"/>
          <w:szCs w:val="24"/>
        </w:rPr>
        <w:t>cosleep</w:t>
      </w:r>
      <w:proofErr w:type="spellEnd"/>
      <w:r>
        <w:rPr>
          <w:sz w:val="24"/>
          <w:szCs w:val="24"/>
        </w:rPr>
        <w:t>.</w:t>
      </w:r>
    </w:p>
    <w:p w14:paraId="68C7D102" w14:textId="6D59AF57" w:rsidR="00E4734B" w:rsidRDefault="00822756" w:rsidP="00E4734B">
      <w:pPr>
        <w:pStyle w:val="ListParagraph"/>
        <w:numPr>
          <w:ilvl w:val="0"/>
          <w:numId w:val="5"/>
        </w:numPr>
        <w:spacing w:line="360" w:lineRule="auto"/>
        <w:ind w:right="82"/>
        <w:rPr>
          <w:sz w:val="24"/>
          <w:szCs w:val="24"/>
        </w:rPr>
      </w:pPr>
      <w:r>
        <w:rPr>
          <w:sz w:val="24"/>
          <w:szCs w:val="24"/>
        </w:rPr>
        <w:t xml:space="preserve">Earlier bedtimes biggest determinant of longer sleep in both </w:t>
      </w:r>
      <w:r w:rsidR="00F06E02">
        <w:rPr>
          <w:sz w:val="24"/>
          <w:szCs w:val="24"/>
        </w:rPr>
        <w:t>countries</w:t>
      </w:r>
      <w:r>
        <w:rPr>
          <w:sz w:val="24"/>
          <w:szCs w:val="24"/>
        </w:rPr>
        <w:t>.</w:t>
      </w:r>
      <w:r w:rsidR="008E0C4B">
        <w:rPr>
          <w:sz w:val="24"/>
          <w:szCs w:val="24"/>
        </w:rPr>
        <w:t xml:space="preserve"> </w:t>
      </w:r>
    </w:p>
    <w:p w14:paraId="3B6AB1FF" w14:textId="75525BBB" w:rsidR="00822756" w:rsidRDefault="00822756" w:rsidP="00E4734B">
      <w:pPr>
        <w:pStyle w:val="ListParagraph"/>
        <w:numPr>
          <w:ilvl w:val="0"/>
          <w:numId w:val="5"/>
        </w:numPr>
        <w:spacing w:line="360" w:lineRule="auto"/>
        <w:ind w:right="82"/>
        <w:rPr>
          <w:sz w:val="24"/>
          <w:szCs w:val="24"/>
        </w:rPr>
      </w:pPr>
      <w:r>
        <w:rPr>
          <w:sz w:val="24"/>
          <w:szCs w:val="24"/>
        </w:rPr>
        <w:t xml:space="preserve">Morning happiness and energy levels </w:t>
      </w:r>
      <w:r w:rsidR="002869E2">
        <w:rPr>
          <w:sz w:val="24"/>
          <w:szCs w:val="24"/>
        </w:rPr>
        <w:t>are high with some dependence of sleep.</w:t>
      </w:r>
    </w:p>
    <w:p w14:paraId="73961AD4" w14:textId="70A799A0" w:rsidR="002869E2" w:rsidRDefault="00D642C1" w:rsidP="00E4734B">
      <w:pPr>
        <w:pStyle w:val="ListParagraph"/>
        <w:numPr>
          <w:ilvl w:val="0"/>
          <w:numId w:val="5"/>
        </w:numPr>
        <w:spacing w:line="360" w:lineRule="auto"/>
        <w:ind w:right="82"/>
        <w:rPr>
          <w:sz w:val="24"/>
          <w:szCs w:val="24"/>
        </w:rPr>
      </w:pPr>
      <w:r>
        <w:rPr>
          <w:sz w:val="24"/>
          <w:szCs w:val="24"/>
        </w:rPr>
        <w:t>UK parents own sleep looked at and affected by night waking but not sleep duration.</w:t>
      </w:r>
    </w:p>
    <w:p w14:paraId="6313361C" w14:textId="77777777" w:rsidR="00C13C40" w:rsidRDefault="00C13C40" w:rsidP="00E4734B">
      <w:pPr>
        <w:spacing w:line="360" w:lineRule="auto"/>
        <w:ind w:right="82"/>
        <w:rPr>
          <w:sz w:val="24"/>
          <w:szCs w:val="24"/>
        </w:rPr>
      </w:pPr>
    </w:p>
    <w:p w14:paraId="3F891241" w14:textId="77777777" w:rsidR="00C13C40" w:rsidRDefault="00C13C40" w:rsidP="00E4734B">
      <w:pPr>
        <w:spacing w:line="360" w:lineRule="auto"/>
        <w:ind w:right="82"/>
        <w:rPr>
          <w:sz w:val="24"/>
          <w:szCs w:val="24"/>
        </w:rPr>
      </w:pPr>
    </w:p>
    <w:sectPr w:rsidR="00C13C40" w:rsidSect="00C13C40">
      <w:headerReference w:type="default" r:id="rId8"/>
      <w:pgSz w:w="12240" w:h="15840"/>
      <w:pgMar w:top="1560" w:right="1340" w:bottom="280" w:left="1320" w:header="1472" w:footer="7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B25D4" w14:textId="77777777" w:rsidR="004F6620" w:rsidRDefault="004F6620">
      <w:r>
        <w:separator/>
      </w:r>
    </w:p>
  </w:endnote>
  <w:endnote w:type="continuationSeparator" w:id="0">
    <w:p w14:paraId="6F5AEBB2" w14:textId="77777777" w:rsidR="004F6620" w:rsidRDefault="004F6620">
      <w:r>
        <w:continuationSeparator/>
      </w:r>
    </w:p>
  </w:endnote>
  <w:endnote w:type="continuationNotice" w:id="1">
    <w:p w14:paraId="3DF8A14B" w14:textId="77777777" w:rsidR="004F6620" w:rsidRDefault="004F66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harter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harter-Itali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B5E95" w14:textId="77777777" w:rsidR="004F6620" w:rsidRDefault="004F6620">
      <w:r>
        <w:separator/>
      </w:r>
    </w:p>
  </w:footnote>
  <w:footnote w:type="continuationSeparator" w:id="0">
    <w:p w14:paraId="214CBC2C" w14:textId="77777777" w:rsidR="004F6620" w:rsidRDefault="004F6620">
      <w:r>
        <w:continuationSeparator/>
      </w:r>
    </w:p>
  </w:footnote>
  <w:footnote w:type="continuationNotice" w:id="1">
    <w:p w14:paraId="613C99C9" w14:textId="77777777" w:rsidR="004F6620" w:rsidRDefault="004F66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04912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CD778A" w14:textId="76CFCB94" w:rsidR="00695396" w:rsidRDefault="00695396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1CC1F5A9" wp14:editId="2F646055">
                  <wp:simplePos x="0" y="0"/>
                  <wp:positionH relativeFrom="page">
                    <wp:posOffset>610235</wp:posOffset>
                  </wp:positionH>
                  <wp:positionV relativeFrom="margin">
                    <wp:posOffset>-397510</wp:posOffset>
                  </wp:positionV>
                  <wp:extent cx="2012315" cy="247650"/>
                  <wp:effectExtent l="0" t="0" r="6985" b="0"/>
                  <wp:wrapNone/>
                  <wp:docPr id="2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123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D22E1" w14:textId="77777777" w:rsidR="00695396" w:rsidRPr="006E5340" w:rsidRDefault="00695396" w:rsidP="00695396">
                              <w:pPr>
                                <w:spacing w:line="260" w:lineRule="exact"/>
                                <w:ind w:left="20" w:right="-36"/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pacing w:val="1"/>
                                  <w:sz w:val="24"/>
                                  <w:szCs w:val="24"/>
                                  <w:lang w:val="en-GB"/>
                                </w:rPr>
                                <w:t>INFANT SLEEP AND MOOD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CC1F5A9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48.05pt;margin-top:-31.3pt;width:158.45pt;height:19.5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" filled="f" stroked="f">
                  <v:textbox inset="0,0,0,0">
                    <w:txbxContent>
                      <w:p w14:paraId="161D22E1" w14:textId="77777777" w:rsidR="00695396" w:rsidRPr="006E5340" w:rsidRDefault="00695396" w:rsidP="00695396">
                        <w:pPr>
                          <w:spacing w:line="260" w:lineRule="exact"/>
                          <w:ind w:left="20" w:right="-36"/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pacing w:val="1"/>
                            <w:sz w:val="24"/>
                            <w:szCs w:val="24"/>
                            <w:lang w:val="en-GB"/>
                          </w:rPr>
                          <w:t>INFANT SLEEP AND MOOD</w:t>
                        </w:r>
                      </w:p>
                    </w:txbxContent>
                  </v:textbox>
                  <w10:wrap anchorx="page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A794AD" w14:textId="63DCD3DC" w:rsidR="0067356E" w:rsidRPr="00103F89" w:rsidRDefault="0067356E" w:rsidP="00753B2A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C6687"/>
    <w:multiLevelType w:val="hybridMultilevel"/>
    <w:tmpl w:val="D7CE7C4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46B14"/>
    <w:multiLevelType w:val="hybridMultilevel"/>
    <w:tmpl w:val="09B6DAA4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01006"/>
    <w:multiLevelType w:val="multilevel"/>
    <w:tmpl w:val="CCEAB8C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0435D64"/>
    <w:multiLevelType w:val="hybridMultilevel"/>
    <w:tmpl w:val="D9D2EECE"/>
    <w:lvl w:ilvl="0" w:tplc="6A20A9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479AF"/>
    <w:multiLevelType w:val="hybridMultilevel"/>
    <w:tmpl w:val="4A4E14C8"/>
    <w:lvl w:ilvl="0" w:tplc="4670C7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56E"/>
    <w:rsid w:val="0000594B"/>
    <w:rsid w:val="0000600C"/>
    <w:rsid w:val="00007E6A"/>
    <w:rsid w:val="00010F6B"/>
    <w:rsid w:val="000118FB"/>
    <w:rsid w:val="000129A6"/>
    <w:rsid w:val="00013834"/>
    <w:rsid w:val="00013C39"/>
    <w:rsid w:val="00013D04"/>
    <w:rsid w:val="00015D3B"/>
    <w:rsid w:val="000175CB"/>
    <w:rsid w:val="00017E92"/>
    <w:rsid w:val="000202D4"/>
    <w:rsid w:val="00020BA7"/>
    <w:rsid w:val="000221EA"/>
    <w:rsid w:val="00025936"/>
    <w:rsid w:val="00026AAF"/>
    <w:rsid w:val="000276ED"/>
    <w:rsid w:val="00031286"/>
    <w:rsid w:val="00032309"/>
    <w:rsid w:val="000345E4"/>
    <w:rsid w:val="00035CEC"/>
    <w:rsid w:val="00036F03"/>
    <w:rsid w:val="00041038"/>
    <w:rsid w:val="00041256"/>
    <w:rsid w:val="00042844"/>
    <w:rsid w:val="0004365F"/>
    <w:rsid w:val="00043825"/>
    <w:rsid w:val="00044A8F"/>
    <w:rsid w:val="000454F3"/>
    <w:rsid w:val="0004553F"/>
    <w:rsid w:val="0004714A"/>
    <w:rsid w:val="00047C27"/>
    <w:rsid w:val="00052013"/>
    <w:rsid w:val="00052033"/>
    <w:rsid w:val="00052467"/>
    <w:rsid w:val="000525B9"/>
    <w:rsid w:val="0005416D"/>
    <w:rsid w:val="00054E2B"/>
    <w:rsid w:val="00055CDF"/>
    <w:rsid w:val="0005688F"/>
    <w:rsid w:val="0006020A"/>
    <w:rsid w:val="000604FE"/>
    <w:rsid w:val="000619C7"/>
    <w:rsid w:val="000624AB"/>
    <w:rsid w:val="0006399D"/>
    <w:rsid w:val="00063A96"/>
    <w:rsid w:val="00064E4B"/>
    <w:rsid w:val="00064F78"/>
    <w:rsid w:val="00066A45"/>
    <w:rsid w:val="00067250"/>
    <w:rsid w:val="00067938"/>
    <w:rsid w:val="00071CC0"/>
    <w:rsid w:val="00072CBD"/>
    <w:rsid w:val="0007559C"/>
    <w:rsid w:val="00075D1E"/>
    <w:rsid w:val="00076BEC"/>
    <w:rsid w:val="00076D6F"/>
    <w:rsid w:val="00077116"/>
    <w:rsid w:val="00077888"/>
    <w:rsid w:val="00077D29"/>
    <w:rsid w:val="00081077"/>
    <w:rsid w:val="00081AD0"/>
    <w:rsid w:val="00082175"/>
    <w:rsid w:val="00084D7E"/>
    <w:rsid w:val="00085E42"/>
    <w:rsid w:val="000866FB"/>
    <w:rsid w:val="00087F84"/>
    <w:rsid w:val="00090622"/>
    <w:rsid w:val="00091C39"/>
    <w:rsid w:val="00093637"/>
    <w:rsid w:val="0009402E"/>
    <w:rsid w:val="000A0B11"/>
    <w:rsid w:val="000A1145"/>
    <w:rsid w:val="000A313C"/>
    <w:rsid w:val="000A34C1"/>
    <w:rsid w:val="000A4A82"/>
    <w:rsid w:val="000A5A00"/>
    <w:rsid w:val="000A6332"/>
    <w:rsid w:val="000B00D0"/>
    <w:rsid w:val="000B0720"/>
    <w:rsid w:val="000B0BBE"/>
    <w:rsid w:val="000B35CE"/>
    <w:rsid w:val="000B6055"/>
    <w:rsid w:val="000B665F"/>
    <w:rsid w:val="000B7183"/>
    <w:rsid w:val="000B7E1F"/>
    <w:rsid w:val="000C3BE8"/>
    <w:rsid w:val="000C41DC"/>
    <w:rsid w:val="000C486C"/>
    <w:rsid w:val="000C49E9"/>
    <w:rsid w:val="000C53EE"/>
    <w:rsid w:val="000C5886"/>
    <w:rsid w:val="000D26E7"/>
    <w:rsid w:val="000D2A15"/>
    <w:rsid w:val="000D71D0"/>
    <w:rsid w:val="000E0B2A"/>
    <w:rsid w:val="000E1C0F"/>
    <w:rsid w:val="000E1EF1"/>
    <w:rsid w:val="000E2E70"/>
    <w:rsid w:val="000E463C"/>
    <w:rsid w:val="000E4820"/>
    <w:rsid w:val="000E502C"/>
    <w:rsid w:val="000E50A4"/>
    <w:rsid w:val="000E5A95"/>
    <w:rsid w:val="000E6BEB"/>
    <w:rsid w:val="000E6DFB"/>
    <w:rsid w:val="000E7380"/>
    <w:rsid w:val="000F3606"/>
    <w:rsid w:val="000F3CD2"/>
    <w:rsid w:val="000F6441"/>
    <w:rsid w:val="000F6FE4"/>
    <w:rsid w:val="000F7E3F"/>
    <w:rsid w:val="00100031"/>
    <w:rsid w:val="001025DE"/>
    <w:rsid w:val="00102C6B"/>
    <w:rsid w:val="00103793"/>
    <w:rsid w:val="00103F89"/>
    <w:rsid w:val="0010401E"/>
    <w:rsid w:val="00104D88"/>
    <w:rsid w:val="0010604A"/>
    <w:rsid w:val="00106C8F"/>
    <w:rsid w:val="00107074"/>
    <w:rsid w:val="00110B91"/>
    <w:rsid w:val="00110C9B"/>
    <w:rsid w:val="00112777"/>
    <w:rsid w:val="00112784"/>
    <w:rsid w:val="0011310C"/>
    <w:rsid w:val="00114D1E"/>
    <w:rsid w:val="0011562E"/>
    <w:rsid w:val="001177B4"/>
    <w:rsid w:val="00120C9C"/>
    <w:rsid w:val="00122D8C"/>
    <w:rsid w:val="00123BCE"/>
    <w:rsid w:val="00124C4B"/>
    <w:rsid w:val="00125B1C"/>
    <w:rsid w:val="001269EA"/>
    <w:rsid w:val="00127B2A"/>
    <w:rsid w:val="00130135"/>
    <w:rsid w:val="00131E48"/>
    <w:rsid w:val="00134613"/>
    <w:rsid w:val="00134A26"/>
    <w:rsid w:val="00134D60"/>
    <w:rsid w:val="00135293"/>
    <w:rsid w:val="00136BD3"/>
    <w:rsid w:val="00137422"/>
    <w:rsid w:val="00137A74"/>
    <w:rsid w:val="00143806"/>
    <w:rsid w:val="00144FA5"/>
    <w:rsid w:val="0014537C"/>
    <w:rsid w:val="001470F1"/>
    <w:rsid w:val="00147AEC"/>
    <w:rsid w:val="00150BD3"/>
    <w:rsid w:val="0015231B"/>
    <w:rsid w:val="0015349D"/>
    <w:rsid w:val="001556EF"/>
    <w:rsid w:val="0015574B"/>
    <w:rsid w:val="00156DDB"/>
    <w:rsid w:val="001600EF"/>
    <w:rsid w:val="00161E61"/>
    <w:rsid w:val="00164081"/>
    <w:rsid w:val="0016464C"/>
    <w:rsid w:val="001663C0"/>
    <w:rsid w:val="00166A50"/>
    <w:rsid w:val="00166F48"/>
    <w:rsid w:val="0016729D"/>
    <w:rsid w:val="00167856"/>
    <w:rsid w:val="001705D8"/>
    <w:rsid w:val="00171B6B"/>
    <w:rsid w:val="00171ECB"/>
    <w:rsid w:val="00175820"/>
    <w:rsid w:val="00175DC3"/>
    <w:rsid w:val="00176CE1"/>
    <w:rsid w:val="0017793B"/>
    <w:rsid w:val="00180E75"/>
    <w:rsid w:val="00181F5C"/>
    <w:rsid w:val="0018281D"/>
    <w:rsid w:val="00182D29"/>
    <w:rsid w:val="001833DF"/>
    <w:rsid w:val="00184523"/>
    <w:rsid w:val="00185170"/>
    <w:rsid w:val="00186A07"/>
    <w:rsid w:val="00187BFF"/>
    <w:rsid w:val="00191D44"/>
    <w:rsid w:val="00192C69"/>
    <w:rsid w:val="00192E55"/>
    <w:rsid w:val="0019363F"/>
    <w:rsid w:val="00195A3A"/>
    <w:rsid w:val="00196347"/>
    <w:rsid w:val="00196BE0"/>
    <w:rsid w:val="00196F21"/>
    <w:rsid w:val="001A050A"/>
    <w:rsid w:val="001A12D0"/>
    <w:rsid w:val="001A1C4C"/>
    <w:rsid w:val="001A1CBD"/>
    <w:rsid w:val="001A24A2"/>
    <w:rsid w:val="001A311D"/>
    <w:rsid w:val="001A3355"/>
    <w:rsid w:val="001A43F9"/>
    <w:rsid w:val="001A5BB5"/>
    <w:rsid w:val="001A64A3"/>
    <w:rsid w:val="001A64FA"/>
    <w:rsid w:val="001A6F3B"/>
    <w:rsid w:val="001B10BA"/>
    <w:rsid w:val="001B165D"/>
    <w:rsid w:val="001B1B44"/>
    <w:rsid w:val="001B1B4D"/>
    <w:rsid w:val="001B5312"/>
    <w:rsid w:val="001B550B"/>
    <w:rsid w:val="001B560F"/>
    <w:rsid w:val="001B5861"/>
    <w:rsid w:val="001B67F0"/>
    <w:rsid w:val="001B7895"/>
    <w:rsid w:val="001B7FD9"/>
    <w:rsid w:val="001C06CB"/>
    <w:rsid w:val="001C07F9"/>
    <w:rsid w:val="001C24E2"/>
    <w:rsid w:val="001C33C0"/>
    <w:rsid w:val="001C46A6"/>
    <w:rsid w:val="001C6C03"/>
    <w:rsid w:val="001C7CCA"/>
    <w:rsid w:val="001C7DA9"/>
    <w:rsid w:val="001C7FBB"/>
    <w:rsid w:val="001D2283"/>
    <w:rsid w:val="001D2570"/>
    <w:rsid w:val="001D2755"/>
    <w:rsid w:val="001D679A"/>
    <w:rsid w:val="001D7434"/>
    <w:rsid w:val="001E0C96"/>
    <w:rsid w:val="001E13E7"/>
    <w:rsid w:val="001E265C"/>
    <w:rsid w:val="001E30B8"/>
    <w:rsid w:val="001E415C"/>
    <w:rsid w:val="001E794C"/>
    <w:rsid w:val="001E79DB"/>
    <w:rsid w:val="001E7D80"/>
    <w:rsid w:val="001F0050"/>
    <w:rsid w:val="001F2F97"/>
    <w:rsid w:val="001F48C4"/>
    <w:rsid w:val="001F6B5F"/>
    <w:rsid w:val="001F7CCB"/>
    <w:rsid w:val="00200A93"/>
    <w:rsid w:val="00202692"/>
    <w:rsid w:val="002029BF"/>
    <w:rsid w:val="00203013"/>
    <w:rsid w:val="00205C1F"/>
    <w:rsid w:val="0020635E"/>
    <w:rsid w:val="00207345"/>
    <w:rsid w:val="00207789"/>
    <w:rsid w:val="002118D6"/>
    <w:rsid w:val="002121C6"/>
    <w:rsid w:val="00212F0C"/>
    <w:rsid w:val="002150C3"/>
    <w:rsid w:val="0021787E"/>
    <w:rsid w:val="002203BC"/>
    <w:rsid w:val="002207C1"/>
    <w:rsid w:val="00220D95"/>
    <w:rsid w:val="00224319"/>
    <w:rsid w:val="00224893"/>
    <w:rsid w:val="00225A4E"/>
    <w:rsid w:val="002272CB"/>
    <w:rsid w:val="0022744B"/>
    <w:rsid w:val="00230558"/>
    <w:rsid w:val="00231A92"/>
    <w:rsid w:val="00231F46"/>
    <w:rsid w:val="00233471"/>
    <w:rsid w:val="0023472F"/>
    <w:rsid w:val="00241077"/>
    <w:rsid w:val="00241C73"/>
    <w:rsid w:val="00242CC8"/>
    <w:rsid w:val="00242D27"/>
    <w:rsid w:val="0024363A"/>
    <w:rsid w:val="002445AF"/>
    <w:rsid w:val="002446BF"/>
    <w:rsid w:val="00244BE8"/>
    <w:rsid w:val="00244EDF"/>
    <w:rsid w:val="002468AF"/>
    <w:rsid w:val="00246AF0"/>
    <w:rsid w:val="00247DA9"/>
    <w:rsid w:val="0025177B"/>
    <w:rsid w:val="00254612"/>
    <w:rsid w:val="002568A8"/>
    <w:rsid w:val="0025710D"/>
    <w:rsid w:val="00260649"/>
    <w:rsid w:val="002617F1"/>
    <w:rsid w:val="0026408B"/>
    <w:rsid w:val="002650FA"/>
    <w:rsid w:val="00265F19"/>
    <w:rsid w:val="00267263"/>
    <w:rsid w:val="0027088D"/>
    <w:rsid w:val="0027095A"/>
    <w:rsid w:val="00271029"/>
    <w:rsid w:val="00271CC5"/>
    <w:rsid w:val="00274204"/>
    <w:rsid w:val="00274993"/>
    <w:rsid w:val="00275F2D"/>
    <w:rsid w:val="002766F3"/>
    <w:rsid w:val="00281564"/>
    <w:rsid w:val="00281906"/>
    <w:rsid w:val="00281E81"/>
    <w:rsid w:val="00283A36"/>
    <w:rsid w:val="00284845"/>
    <w:rsid w:val="00284C99"/>
    <w:rsid w:val="002858FF"/>
    <w:rsid w:val="002869E2"/>
    <w:rsid w:val="002900B2"/>
    <w:rsid w:val="00291B25"/>
    <w:rsid w:val="0029270C"/>
    <w:rsid w:val="0029335C"/>
    <w:rsid w:val="00293362"/>
    <w:rsid w:val="0029473C"/>
    <w:rsid w:val="0029530C"/>
    <w:rsid w:val="00296F7D"/>
    <w:rsid w:val="00297F7E"/>
    <w:rsid w:val="002A1D8A"/>
    <w:rsid w:val="002A333D"/>
    <w:rsid w:val="002A45F9"/>
    <w:rsid w:val="002A71EA"/>
    <w:rsid w:val="002A7D68"/>
    <w:rsid w:val="002B01D3"/>
    <w:rsid w:val="002B04C9"/>
    <w:rsid w:val="002B0EDE"/>
    <w:rsid w:val="002B1B59"/>
    <w:rsid w:val="002B2597"/>
    <w:rsid w:val="002B376D"/>
    <w:rsid w:val="002B512E"/>
    <w:rsid w:val="002B5E2E"/>
    <w:rsid w:val="002B7A37"/>
    <w:rsid w:val="002C2122"/>
    <w:rsid w:val="002C263A"/>
    <w:rsid w:val="002C36F2"/>
    <w:rsid w:val="002C40F1"/>
    <w:rsid w:val="002C413E"/>
    <w:rsid w:val="002C49BD"/>
    <w:rsid w:val="002C5BFB"/>
    <w:rsid w:val="002C5F45"/>
    <w:rsid w:val="002C763D"/>
    <w:rsid w:val="002D023F"/>
    <w:rsid w:val="002D1FD7"/>
    <w:rsid w:val="002D21E3"/>
    <w:rsid w:val="002D2877"/>
    <w:rsid w:val="002D298C"/>
    <w:rsid w:val="002E0C0C"/>
    <w:rsid w:val="002E2B07"/>
    <w:rsid w:val="002E4DAB"/>
    <w:rsid w:val="002E5075"/>
    <w:rsid w:val="002E6457"/>
    <w:rsid w:val="002E64E7"/>
    <w:rsid w:val="002E7BD5"/>
    <w:rsid w:val="002F0C42"/>
    <w:rsid w:val="002F139B"/>
    <w:rsid w:val="002F1796"/>
    <w:rsid w:val="002F48ED"/>
    <w:rsid w:val="00301241"/>
    <w:rsid w:val="003013E5"/>
    <w:rsid w:val="003022C4"/>
    <w:rsid w:val="00302CC6"/>
    <w:rsid w:val="0030309E"/>
    <w:rsid w:val="00303642"/>
    <w:rsid w:val="00303755"/>
    <w:rsid w:val="003041CF"/>
    <w:rsid w:val="00305E30"/>
    <w:rsid w:val="003074A5"/>
    <w:rsid w:val="00311C9B"/>
    <w:rsid w:val="00312FEE"/>
    <w:rsid w:val="0031330D"/>
    <w:rsid w:val="00313412"/>
    <w:rsid w:val="00314509"/>
    <w:rsid w:val="0031496E"/>
    <w:rsid w:val="00315193"/>
    <w:rsid w:val="00315F3A"/>
    <w:rsid w:val="00316407"/>
    <w:rsid w:val="003168B3"/>
    <w:rsid w:val="0031790C"/>
    <w:rsid w:val="0032109F"/>
    <w:rsid w:val="00321183"/>
    <w:rsid w:val="0032213E"/>
    <w:rsid w:val="00324253"/>
    <w:rsid w:val="00324C5A"/>
    <w:rsid w:val="00326277"/>
    <w:rsid w:val="00326FB6"/>
    <w:rsid w:val="003300B4"/>
    <w:rsid w:val="003300DC"/>
    <w:rsid w:val="00331F05"/>
    <w:rsid w:val="0033291B"/>
    <w:rsid w:val="003363D4"/>
    <w:rsid w:val="0033782D"/>
    <w:rsid w:val="003409BB"/>
    <w:rsid w:val="00341ECA"/>
    <w:rsid w:val="00342DC5"/>
    <w:rsid w:val="00345B6A"/>
    <w:rsid w:val="003460C2"/>
    <w:rsid w:val="003512B6"/>
    <w:rsid w:val="003516C2"/>
    <w:rsid w:val="00354ED4"/>
    <w:rsid w:val="0035554C"/>
    <w:rsid w:val="00355F63"/>
    <w:rsid w:val="00361AFA"/>
    <w:rsid w:val="00361C03"/>
    <w:rsid w:val="0036444A"/>
    <w:rsid w:val="00364C30"/>
    <w:rsid w:val="00366C3D"/>
    <w:rsid w:val="00366FEC"/>
    <w:rsid w:val="00370176"/>
    <w:rsid w:val="003725BD"/>
    <w:rsid w:val="00372D4E"/>
    <w:rsid w:val="00373BD1"/>
    <w:rsid w:val="00376AAF"/>
    <w:rsid w:val="003775BF"/>
    <w:rsid w:val="00380F5F"/>
    <w:rsid w:val="00382FF4"/>
    <w:rsid w:val="003830FD"/>
    <w:rsid w:val="00383DED"/>
    <w:rsid w:val="00384DB6"/>
    <w:rsid w:val="003857F6"/>
    <w:rsid w:val="003859DE"/>
    <w:rsid w:val="00387813"/>
    <w:rsid w:val="00391584"/>
    <w:rsid w:val="00391F0F"/>
    <w:rsid w:val="00393151"/>
    <w:rsid w:val="00393829"/>
    <w:rsid w:val="0039411E"/>
    <w:rsid w:val="00394F9A"/>
    <w:rsid w:val="003957C9"/>
    <w:rsid w:val="003968AB"/>
    <w:rsid w:val="0039716C"/>
    <w:rsid w:val="003A0BA0"/>
    <w:rsid w:val="003A12A3"/>
    <w:rsid w:val="003A174A"/>
    <w:rsid w:val="003A4076"/>
    <w:rsid w:val="003A535F"/>
    <w:rsid w:val="003A5775"/>
    <w:rsid w:val="003A66D8"/>
    <w:rsid w:val="003B1146"/>
    <w:rsid w:val="003B2A99"/>
    <w:rsid w:val="003B3E4D"/>
    <w:rsid w:val="003B42A0"/>
    <w:rsid w:val="003B4E00"/>
    <w:rsid w:val="003B663C"/>
    <w:rsid w:val="003B68BA"/>
    <w:rsid w:val="003B6AC2"/>
    <w:rsid w:val="003C33AD"/>
    <w:rsid w:val="003C37D9"/>
    <w:rsid w:val="003C3A05"/>
    <w:rsid w:val="003C3FAD"/>
    <w:rsid w:val="003C408C"/>
    <w:rsid w:val="003C78E4"/>
    <w:rsid w:val="003D26A7"/>
    <w:rsid w:val="003D2CD1"/>
    <w:rsid w:val="003D3883"/>
    <w:rsid w:val="003D3E71"/>
    <w:rsid w:val="003D3EB3"/>
    <w:rsid w:val="003D44DF"/>
    <w:rsid w:val="003D54FD"/>
    <w:rsid w:val="003D67A9"/>
    <w:rsid w:val="003D6A84"/>
    <w:rsid w:val="003E0015"/>
    <w:rsid w:val="003E0112"/>
    <w:rsid w:val="003E36A3"/>
    <w:rsid w:val="003E38C1"/>
    <w:rsid w:val="003E4109"/>
    <w:rsid w:val="003E705B"/>
    <w:rsid w:val="003F01B0"/>
    <w:rsid w:val="003F22A2"/>
    <w:rsid w:val="003F2DC4"/>
    <w:rsid w:val="003F3E17"/>
    <w:rsid w:val="003F5AC6"/>
    <w:rsid w:val="003F5CE2"/>
    <w:rsid w:val="00402119"/>
    <w:rsid w:val="00403466"/>
    <w:rsid w:val="004048EC"/>
    <w:rsid w:val="00404A9F"/>
    <w:rsid w:val="00406581"/>
    <w:rsid w:val="0040744C"/>
    <w:rsid w:val="00410449"/>
    <w:rsid w:val="00410AB1"/>
    <w:rsid w:val="0041130A"/>
    <w:rsid w:val="00412122"/>
    <w:rsid w:val="004147E7"/>
    <w:rsid w:val="004169E6"/>
    <w:rsid w:val="00417349"/>
    <w:rsid w:val="00420572"/>
    <w:rsid w:val="004205E0"/>
    <w:rsid w:val="00424306"/>
    <w:rsid w:val="004243C5"/>
    <w:rsid w:val="00424725"/>
    <w:rsid w:val="00425043"/>
    <w:rsid w:val="0043002B"/>
    <w:rsid w:val="004303F1"/>
    <w:rsid w:val="00431814"/>
    <w:rsid w:val="0043289B"/>
    <w:rsid w:val="004365B8"/>
    <w:rsid w:val="004367F6"/>
    <w:rsid w:val="00437F77"/>
    <w:rsid w:val="00442CB0"/>
    <w:rsid w:val="004440A3"/>
    <w:rsid w:val="0044431C"/>
    <w:rsid w:val="00444513"/>
    <w:rsid w:val="00446B2E"/>
    <w:rsid w:val="00446C19"/>
    <w:rsid w:val="00447D1D"/>
    <w:rsid w:val="00447F00"/>
    <w:rsid w:val="00453120"/>
    <w:rsid w:val="00453B0F"/>
    <w:rsid w:val="00454B10"/>
    <w:rsid w:val="00454CB8"/>
    <w:rsid w:val="00454FC7"/>
    <w:rsid w:val="00456AFA"/>
    <w:rsid w:val="00456C9A"/>
    <w:rsid w:val="0045720F"/>
    <w:rsid w:val="0045739E"/>
    <w:rsid w:val="00457C5B"/>
    <w:rsid w:val="00457FF5"/>
    <w:rsid w:val="00460462"/>
    <w:rsid w:val="00460FA5"/>
    <w:rsid w:val="00462311"/>
    <w:rsid w:val="0046353C"/>
    <w:rsid w:val="00467959"/>
    <w:rsid w:val="00471515"/>
    <w:rsid w:val="00471BD6"/>
    <w:rsid w:val="00472547"/>
    <w:rsid w:val="00472742"/>
    <w:rsid w:val="0047321E"/>
    <w:rsid w:val="00474AFD"/>
    <w:rsid w:val="0047546E"/>
    <w:rsid w:val="0047560B"/>
    <w:rsid w:val="00477126"/>
    <w:rsid w:val="004809A0"/>
    <w:rsid w:val="004814D1"/>
    <w:rsid w:val="004831D5"/>
    <w:rsid w:val="0048382F"/>
    <w:rsid w:val="00484229"/>
    <w:rsid w:val="0048493F"/>
    <w:rsid w:val="00485762"/>
    <w:rsid w:val="00486564"/>
    <w:rsid w:val="00487A4D"/>
    <w:rsid w:val="004904D7"/>
    <w:rsid w:val="00491710"/>
    <w:rsid w:val="004918CE"/>
    <w:rsid w:val="004946F1"/>
    <w:rsid w:val="004A049B"/>
    <w:rsid w:val="004A53FC"/>
    <w:rsid w:val="004A668A"/>
    <w:rsid w:val="004A6E93"/>
    <w:rsid w:val="004A7298"/>
    <w:rsid w:val="004A7319"/>
    <w:rsid w:val="004A76A1"/>
    <w:rsid w:val="004A7C22"/>
    <w:rsid w:val="004B264E"/>
    <w:rsid w:val="004B2A9D"/>
    <w:rsid w:val="004B2CED"/>
    <w:rsid w:val="004B4A46"/>
    <w:rsid w:val="004B4F56"/>
    <w:rsid w:val="004B640F"/>
    <w:rsid w:val="004B6718"/>
    <w:rsid w:val="004B7DC3"/>
    <w:rsid w:val="004C0FE7"/>
    <w:rsid w:val="004C11C2"/>
    <w:rsid w:val="004C45A3"/>
    <w:rsid w:val="004C4EB2"/>
    <w:rsid w:val="004C4EF8"/>
    <w:rsid w:val="004C6EAD"/>
    <w:rsid w:val="004D0100"/>
    <w:rsid w:val="004D35DA"/>
    <w:rsid w:val="004D3E39"/>
    <w:rsid w:val="004D550D"/>
    <w:rsid w:val="004D5E9E"/>
    <w:rsid w:val="004D647C"/>
    <w:rsid w:val="004D7ED9"/>
    <w:rsid w:val="004E055A"/>
    <w:rsid w:val="004E2048"/>
    <w:rsid w:val="004E4B72"/>
    <w:rsid w:val="004E4BAB"/>
    <w:rsid w:val="004E4ECC"/>
    <w:rsid w:val="004E5B37"/>
    <w:rsid w:val="004E6307"/>
    <w:rsid w:val="004E6827"/>
    <w:rsid w:val="004E6EA5"/>
    <w:rsid w:val="004E73A8"/>
    <w:rsid w:val="004E748F"/>
    <w:rsid w:val="004E778D"/>
    <w:rsid w:val="004F08DD"/>
    <w:rsid w:val="004F13CA"/>
    <w:rsid w:val="004F2172"/>
    <w:rsid w:val="004F24B3"/>
    <w:rsid w:val="004F4345"/>
    <w:rsid w:val="004F47D3"/>
    <w:rsid w:val="004F6620"/>
    <w:rsid w:val="00502ED0"/>
    <w:rsid w:val="005041E6"/>
    <w:rsid w:val="00507D0A"/>
    <w:rsid w:val="0051021F"/>
    <w:rsid w:val="00511416"/>
    <w:rsid w:val="00512467"/>
    <w:rsid w:val="005129D9"/>
    <w:rsid w:val="005132CE"/>
    <w:rsid w:val="00516F89"/>
    <w:rsid w:val="00517579"/>
    <w:rsid w:val="00517ED2"/>
    <w:rsid w:val="0052048A"/>
    <w:rsid w:val="00521C5C"/>
    <w:rsid w:val="00522AEF"/>
    <w:rsid w:val="00523AA2"/>
    <w:rsid w:val="00523E15"/>
    <w:rsid w:val="00524B7C"/>
    <w:rsid w:val="00524E9A"/>
    <w:rsid w:val="00526294"/>
    <w:rsid w:val="00526747"/>
    <w:rsid w:val="00531340"/>
    <w:rsid w:val="00531707"/>
    <w:rsid w:val="005328B6"/>
    <w:rsid w:val="00532D21"/>
    <w:rsid w:val="0053390E"/>
    <w:rsid w:val="00533DD5"/>
    <w:rsid w:val="00534756"/>
    <w:rsid w:val="00536C15"/>
    <w:rsid w:val="005402ED"/>
    <w:rsid w:val="00540E7D"/>
    <w:rsid w:val="00541057"/>
    <w:rsid w:val="00541192"/>
    <w:rsid w:val="0054360E"/>
    <w:rsid w:val="0054456F"/>
    <w:rsid w:val="00544954"/>
    <w:rsid w:val="005455C5"/>
    <w:rsid w:val="00546159"/>
    <w:rsid w:val="00546165"/>
    <w:rsid w:val="00546E5D"/>
    <w:rsid w:val="00547108"/>
    <w:rsid w:val="00547DD4"/>
    <w:rsid w:val="00550287"/>
    <w:rsid w:val="0055191C"/>
    <w:rsid w:val="00552836"/>
    <w:rsid w:val="005534CE"/>
    <w:rsid w:val="00553734"/>
    <w:rsid w:val="005538D3"/>
    <w:rsid w:val="0055547F"/>
    <w:rsid w:val="00555C4E"/>
    <w:rsid w:val="0055716A"/>
    <w:rsid w:val="00557EA5"/>
    <w:rsid w:val="005618AD"/>
    <w:rsid w:val="00564907"/>
    <w:rsid w:val="00565C5C"/>
    <w:rsid w:val="00566C57"/>
    <w:rsid w:val="00566E2C"/>
    <w:rsid w:val="005677C8"/>
    <w:rsid w:val="00567923"/>
    <w:rsid w:val="00572F6D"/>
    <w:rsid w:val="00573EC6"/>
    <w:rsid w:val="005760E0"/>
    <w:rsid w:val="00576E52"/>
    <w:rsid w:val="0058016C"/>
    <w:rsid w:val="00580D68"/>
    <w:rsid w:val="00581C31"/>
    <w:rsid w:val="005832C1"/>
    <w:rsid w:val="005839AD"/>
    <w:rsid w:val="00583C84"/>
    <w:rsid w:val="00590BF1"/>
    <w:rsid w:val="00591955"/>
    <w:rsid w:val="00592460"/>
    <w:rsid w:val="00593D98"/>
    <w:rsid w:val="00595441"/>
    <w:rsid w:val="005954E8"/>
    <w:rsid w:val="0059705A"/>
    <w:rsid w:val="00597813"/>
    <w:rsid w:val="005A1E42"/>
    <w:rsid w:val="005A5C33"/>
    <w:rsid w:val="005A6B4C"/>
    <w:rsid w:val="005A6EF5"/>
    <w:rsid w:val="005A7BFD"/>
    <w:rsid w:val="005B04DC"/>
    <w:rsid w:val="005B14F8"/>
    <w:rsid w:val="005B3119"/>
    <w:rsid w:val="005B3255"/>
    <w:rsid w:val="005B36FE"/>
    <w:rsid w:val="005B3E37"/>
    <w:rsid w:val="005B5B3C"/>
    <w:rsid w:val="005B6F1E"/>
    <w:rsid w:val="005B70FB"/>
    <w:rsid w:val="005C0EA4"/>
    <w:rsid w:val="005C1107"/>
    <w:rsid w:val="005C24B3"/>
    <w:rsid w:val="005C2CFD"/>
    <w:rsid w:val="005C2E1A"/>
    <w:rsid w:val="005C4497"/>
    <w:rsid w:val="005C535E"/>
    <w:rsid w:val="005C56D4"/>
    <w:rsid w:val="005C5DF9"/>
    <w:rsid w:val="005C66EC"/>
    <w:rsid w:val="005C7090"/>
    <w:rsid w:val="005D04DA"/>
    <w:rsid w:val="005D36D6"/>
    <w:rsid w:val="005D48C9"/>
    <w:rsid w:val="005D4C09"/>
    <w:rsid w:val="005D4D0D"/>
    <w:rsid w:val="005D4D8C"/>
    <w:rsid w:val="005D5754"/>
    <w:rsid w:val="005D7A99"/>
    <w:rsid w:val="005E06E4"/>
    <w:rsid w:val="005E108A"/>
    <w:rsid w:val="005E35E4"/>
    <w:rsid w:val="005E44BE"/>
    <w:rsid w:val="005E6E7A"/>
    <w:rsid w:val="005F2940"/>
    <w:rsid w:val="005F2BDD"/>
    <w:rsid w:val="005F2E69"/>
    <w:rsid w:val="005F5300"/>
    <w:rsid w:val="006001C8"/>
    <w:rsid w:val="00600D52"/>
    <w:rsid w:val="0060341F"/>
    <w:rsid w:val="006050F1"/>
    <w:rsid w:val="00606C54"/>
    <w:rsid w:val="00607B8D"/>
    <w:rsid w:val="006117C4"/>
    <w:rsid w:val="00613073"/>
    <w:rsid w:val="006130E5"/>
    <w:rsid w:val="006133EC"/>
    <w:rsid w:val="00614318"/>
    <w:rsid w:val="00614F84"/>
    <w:rsid w:val="00615BAD"/>
    <w:rsid w:val="00616D4B"/>
    <w:rsid w:val="00620ECD"/>
    <w:rsid w:val="00623980"/>
    <w:rsid w:val="0062446F"/>
    <w:rsid w:val="00624C09"/>
    <w:rsid w:val="00625B66"/>
    <w:rsid w:val="00626FA8"/>
    <w:rsid w:val="0062703B"/>
    <w:rsid w:val="0063369F"/>
    <w:rsid w:val="006370D3"/>
    <w:rsid w:val="006376F0"/>
    <w:rsid w:val="00641AC2"/>
    <w:rsid w:val="006434C1"/>
    <w:rsid w:val="00644C27"/>
    <w:rsid w:val="0064544B"/>
    <w:rsid w:val="006503D0"/>
    <w:rsid w:val="00652551"/>
    <w:rsid w:val="00654E23"/>
    <w:rsid w:val="00656280"/>
    <w:rsid w:val="006563D0"/>
    <w:rsid w:val="006564CF"/>
    <w:rsid w:val="00657396"/>
    <w:rsid w:val="00657E79"/>
    <w:rsid w:val="00657F32"/>
    <w:rsid w:val="00662F1A"/>
    <w:rsid w:val="0066321F"/>
    <w:rsid w:val="00664AB5"/>
    <w:rsid w:val="006660E2"/>
    <w:rsid w:val="0066654A"/>
    <w:rsid w:val="00670715"/>
    <w:rsid w:val="00671B5E"/>
    <w:rsid w:val="00671E81"/>
    <w:rsid w:val="0067310A"/>
    <w:rsid w:val="0067356E"/>
    <w:rsid w:val="006743C5"/>
    <w:rsid w:val="0067619D"/>
    <w:rsid w:val="006803D6"/>
    <w:rsid w:val="00682484"/>
    <w:rsid w:val="00682A86"/>
    <w:rsid w:val="0068303A"/>
    <w:rsid w:val="00684750"/>
    <w:rsid w:val="00686313"/>
    <w:rsid w:val="006923F5"/>
    <w:rsid w:val="00694465"/>
    <w:rsid w:val="00695396"/>
    <w:rsid w:val="006963B2"/>
    <w:rsid w:val="00697F41"/>
    <w:rsid w:val="006A0337"/>
    <w:rsid w:val="006A126B"/>
    <w:rsid w:val="006A1AB2"/>
    <w:rsid w:val="006A1D07"/>
    <w:rsid w:val="006A1D56"/>
    <w:rsid w:val="006A3102"/>
    <w:rsid w:val="006A3430"/>
    <w:rsid w:val="006A421F"/>
    <w:rsid w:val="006A6D27"/>
    <w:rsid w:val="006A7F38"/>
    <w:rsid w:val="006B03BB"/>
    <w:rsid w:val="006B28DA"/>
    <w:rsid w:val="006B3579"/>
    <w:rsid w:val="006B556D"/>
    <w:rsid w:val="006C0510"/>
    <w:rsid w:val="006C05BF"/>
    <w:rsid w:val="006C09C0"/>
    <w:rsid w:val="006C2A4F"/>
    <w:rsid w:val="006C4560"/>
    <w:rsid w:val="006C478B"/>
    <w:rsid w:val="006D0743"/>
    <w:rsid w:val="006D12AC"/>
    <w:rsid w:val="006D1FEF"/>
    <w:rsid w:val="006D3150"/>
    <w:rsid w:val="006D3B90"/>
    <w:rsid w:val="006D5198"/>
    <w:rsid w:val="006D7589"/>
    <w:rsid w:val="006E01F2"/>
    <w:rsid w:val="006E211F"/>
    <w:rsid w:val="006E47CE"/>
    <w:rsid w:val="006E5340"/>
    <w:rsid w:val="006E73D7"/>
    <w:rsid w:val="006E78ED"/>
    <w:rsid w:val="006F1066"/>
    <w:rsid w:val="006F2FDA"/>
    <w:rsid w:val="006F38D2"/>
    <w:rsid w:val="006F3F16"/>
    <w:rsid w:val="006F463D"/>
    <w:rsid w:val="006F4805"/>
    <w:rsid w:val="006F4A72"/>
    <w:rsid w:val="006F628B"/>
    <w:rsid w:val="006F6452"/>
    <w:rsid w:val="006F6DA6"/>
    <w:rsid w:val="006F7047"/>
    <w:rsid w:val="006F7E43"/>
    <w:rsid w:val="00700200"/>
    <w:rsid w:val="00701ECB"/>
    <w:rsid w:val="0070247C"/>
    <w:rsid w:val="007039DB"/>
    <w:rsid w:val="00705F6C"/>
    <w:rsid w:val="00710ACA"/>
    <w:rsid w:val="00710D13"/>
    <w:rsid w:val="00711047"/>
    <w:rsid w:val="0071191A"/>
    <w:rsid w:val="007120BA"/>
    <w:rsid w:val="00712545"/>
    <w:rsid w:val="00712B68"/>
    <w:rsid w:val="007171B6"/>
    <w:rsid w:val="00720AD1"/>
    <w:rsid w:val="0072193D"/>
    <w:rsid w:val="00721F7E"/>
    <w:rsid w:val="00723307"/>
    <w:rsid w:val="00723676"/>
    <w:rsid w:val="00723D11"/>
    <w:rsid w:val="00727140"/>
    <w:rsid w:val="007306E0"/>
    <w:rsid w:val="007328B3"/>
    <w:rsid w:val="00732ABC"/>
    <w:rsid w:val="00733120"/>
    <w:rsid w:val="00733D53"/>
    <w:rsid w:val="00733D7B"/>
    <w:rsid w:val="007357DC"/>
    <w:rsid w:val="0073659E"/>
    <w:rsid w:val="007370D7"/>
    <w:rsid w:val="00740047"/>
    <w:rsid w:val="007403EC"/>
    <w:rsid w:val="00740A46"/>
    <w:rsid w:val="00740BE0"/>
    <w:rsid w:val="007419DD"/>
    <w:rsid w:val="00742254"/>
    <w:rsid w:val="00743A50"/>
    <w:rsid w:val="00745152"/>
    <w:rsid w:val="007453C2"/>
    <w:rsid w:val="0074578A"/>
    <w:rsid w:val="00745FAD"/>
    <w:rsid w:val="00746419"/>
    <w:rsid w:val="0074657E"/>
    <w:rsid w:val="00746DDE"/>
    <w:rsid w:val="007506DE"/>
    <w:rsid w:val="00750853"/>
    <w:rsid w:val="00751116"/>
    <w:rsid w:val="00751234"/>
    <w:rsid w:val="007517CE"/>
    <w:rsid w:val="0075246F"/>
    <w:rsid w:val="00753A82"/>
    <w:rsid w:val="00753B2A"/>
    <w:rsid w:val="00754ABE"/>
    <w:rsid w:val="00754EFE"/>
    <w:rsid w:val="00755F3F"/>
    <w:rsid w:val="007579CE"/>
    <w:rsid w:val="00760D53"/>
    <w:rsid w:val="00761741"/>
    <w:rsid w:val="00766B9A"/>
    <w:rsid w:val="007676F8"/>
    <w:rsid w:val="00772E47"/>
    <w:rsid w:val="0077369A"/>
    <w:rsid w:val="007757FD"/>
    <w:rsid w:val="00776011"/>
    <w:rsid w:val="00777861"/>
    <w:rsid w:val="00777B91"/>
    <w:rsid w:val="007818D3"/>
    <w:rsid w:val="00781D85"/>
    <w:rsid w:val="007821BB"/>
    <w:rsid w:val="00783B2F"/>
    <w:rsid w:val="0078467C"/>
    <w:rsid w:val="00784A1B"/>
    <w:rsid w:val="00786A12"/>
    <w:rsid w:val="007879AB"/>
    <w:rsid w:val="007948AD"/>
    <w:rsid w:val="00794FFA"/>
    <w:rsid w:val="00797013"/>
    <w:rsid w:val="007972D5"/>
    <w:rsid w:val="007A1BDF"/>
    <w:rsid w:val="007A228E"/>
    <w:rsid w:val="007A47A4"/>
    <w:rsid w:val="007A5F77"/>
    <w:rsid w:val="007B0255"/>
    <w:rsid w:val="007B0F1D"/>
    <w:rsid w:val="007B3438"/>
    <w:rsid w:val="007B3A9A"/>
    <w:rsid w:val="007B45F9"/>
    <w:rsid w:val="007B572B"/>
    <w:rsid w:val="007B59B0"/>
    <w:rsid w:val="007B68B5"/>
    <w:rsid w:val="007B6ECB"/>
    <w:rsid w:val="007B731D"/>
    <w:rsid w:val="007C02DE"/>
    <w:rsid w:val="007C0464"/>
    <w:rsid w:val="007C12B2"/>
    <w:rsid w:val="007C1666"/>
    <w:rsid w:val="007C1E95"/>
    <w:rsid w:val="007C42D3"/>
    <w:rsid w:val="007C5927"/>
    <w:rsid w:val="007C5C48"/>
    <w:rsid w:val="007C6EDC"/>
    <w:rsid w:val="007C7977"/>
    <w:rsid w:val="007C7CE4"/>
    <w:rsid w:val="007D00AE"/>
    <w:rsid w:val="007D063A"/>
    <w:rsid w:val="007D11A0"/>
    <w:rsid w:val="007D12BF"/>
    <w:rsid w:val="007D178B"/>
    <w:rsid w:val="007D1C06"/>
    <w:rsid w:val="007D2459"/>
    <w:rsid w:val="007D2515"/>
    <w:rsid w:val="007D38D3"/>
    <w:rsid w:val="007D5781"/>
    <w:rsid w:val="007D7409"/>
    <w:rsid w:val="007D741A"/>
    <w:rsid w:val="007D7CF7"/>
    <w:rsid w:val="007E0DFB"/>
    <w:rsid w:val="007E1176"/>
    <w:rsid w:val="007E2360"/>
    <w:rsid w:val="007E4E18"/>
    <w:rsid w:val="007E5D1B"/>
    <w:rsid w:val="007E6C01"/>
    <w:rsid w:val="007E7648"/>
    <w:rsid w:val="007F046D"/>
    <w:rsid w:val="007F19D9"/>
    <w:rsid w:val="007F2E5E"/>
    <w:rsid w:val="007F3429"/>
    <w:rsid w:val="007F5D6B"/>
    <w:rsid w:val="00800322"/>
    <w:rsid w:val="00801514"/>
    <w:rsid w:val="00801E29"/>
    <w:rsid w:val="00802564"/>
    <w:rsid w:val="008032FE"/>
    <w:rsid w:val="00803ABB"/>
    <w:rsid w:val="00804740"/>
    <w:rsid w:val="00804EE7"/>
    <w:rsid w:val="00805D44"/>
    <w:rsid w:val="008061D8"/>
    <w:rsid w:val="008072D6"/>
    <w:rsid w:val="008106F1"/>
    <w:rsid w:val="0081113D"/>
    <w:rsid w:val="00811F32"/>
    <w:rsid w:val="0081329B"/>
    <w:rsid w:val="008138BD"/>
    <w:rsid w:val="00815611"/>
    <w:rsid w:val="008157CE"/>
    <w:rsid w:val="00815857"/>
    <w:rsid w:val="00816B46"/>
    <w:rsid w:val="00820ADA"/>
    <w:rsid w:val="00820E22"/>
    <w:rsid w:val="00822756"/>
    <w:rsid w:val="00822CEA"/>
    <w:rsid w:val="008237E3"/>
    <w:rsid w:val="0082382F"/>
    <w:rsid w:val="00823869"/>
    <w:rsid w:val="00825F2A"/>
    <w:rsid w:val="008265B8"/>
    <w:rsid w:val="00826B31"/>
    <w:rsid w:val="00826EA6"/>
    <w:rsid w:val="008303E2"/>
    <w:rsid w:val="00830BBD"/>
    <w:rsid w:val="00832684"/>
    <w:rsid w:val="00832DA0"/>
    <w:rsid w:val="00833F5F"/>
    <w:rsid w:val="008342C1"/>
    <w:rsid w:val="00835FA8"/>
    <w:rsid w:val="00836211"/>
    <w:rsid w:val="00836922"/>
    <w:rsid w:val="0084185C"/>
    <w:rsid w:val="00844119"/>
    <w:rsid w:val="00846855"/>
    <w:rsid w:val="00850BB4"/>
    <w:rsid w:val="0085137B"/>
    <w:rsid w:val="008516A3"/>
    <w:rsid w:val="008516AA"/>
    <w:rsid w:val="008519EC"/>
    <w:rsid w:val="0085238C"/>
    <w:rsid w:val="00852614"/>
    <w:rsid w:val="00852BAA"/>
    <w:rsid w:val="00853B77"/>
    <w:rsid w:val="00854DEE"/>
    <w:rsid w:val="008568FD"/>
    <w:rsid w:val="00860665"/>
    <w:rsid w:val="0086195F"/>
    <w:rsid w:val="008621C6"/>
    <w:rsid w:val="00862A40"/>
    <w:rsid w:val="0086387D"/>
    <w:rsid w:val="00864FE3"/>
    <w:rsid w:val="008650E3"/>
    <w:rsid w:val="00867241"/>
    <w:rsid w:val="00867D13"/>
    <w:rsid w:val="00870AA0"/>
    <w:rsid w:val="00870F8C"/>
    <w:rsid w:val="00872376"/>
    <w:rsid w:val="00872440"/>
    <w:rsid w:val="008731E1"/>
    <w:rsid w:val="0087371B"/>
    <w:rsid w:val="008754FA"/>
    <w:rsid w:val="00875A51"/>
    <w:rsid w:val="00876574"/>
    <w:rsid w:val="00877CAE"/>
    <w:rsid w:val="0088040A"/>
    <w:rsid w:val="008810A5"/>
    <w:rsid w:val="00881C6E"/>
    <w:rsid w:val="00881D26"/>
    <w:rsid w:val="00881E2C"/>
    <w:rsid w:val="0088521D"/>
    <w:rsid w:val="00890DA8"/>
    <w:rsid w:val="00892B18"/>
    <w:rsid w:val="008939D8"/>
    <w:rsid w:val="00893C68"/>
    <w:rsid w:val="00895234"/>
    <w:rsid w:val="008953DB"/>
    <w:rsid w:val="008A0911"/>
    <w:rsid w:val="008A09C4"/>
    <w:rsid w:val="008A1720"/>
    <w:rsid w:val="008A46E0"/>
    <w:rsid w:val="008A58A1"/>
    <w:rsid w:val="008B0590"/>
    <w:rsid w:val="008B1113"/>
    <w:rsid w:val="008B11EA"/>
    <w:rsid w:val="008B1D92"/>
    <w:rsid w:val="008B2007"/>
    <w:rsid w:val="008B393E"/>
    <w:rsid w:val="008B4235"/>
    <w:rsid w:val="008B43B4"/>
    <w:rsid w:val="008B4EDA"/>
    <w:rsid w:val="008B5C36"/>
    <w:rsid w:val="008B6213"/>
    <w:rsid w:val="008B68B0"/>
    <w:rsid w:val="008B69CD"/>
    <w:rsid w:val="008B6FA5"/>
    <w:rsid w:val="008B7C63"/>
    <w:rsid w:val="008C2E72"/>
    <w:rsid w:val="008C40F8"/>
    <w:rsid w:val="008C49F1"/>
    <w:rsid w:val="008C64F4"/>
    <w:rsid w:val="008C776A"/>
    <w:rsid w:val="008D09B4"/>
    <w:rsid w:val="008D24F7"/>
    <w:rsid w:val="008D40E3"/>
    <w:rsid w:val="008D4BF1"/>
    <w:rsid w:val="008D5CB5"/>
    <w:rsid w:val="008D6E0B"/>
    <w:rsid w:val="008D708B"/>
    <w:rsid w:val="008E0C4B"/>
    <w:rsid w:val="008E0EC2"/>
    <w:rsid w:val="008E289A"/>
    <w:rsid w:val="008E298F"/>
    <w:rsid w:val="008E3446"/>
    <w:rsid w:val="008E4DBD"/>
    <w:rsid w:val="008E513A"/>
    <w:rsid w:val="008E5BED"/>
    <w:rsid w:val="008E7ECB"/>
    <w:rsid w:val="008F29D7"/>
    <w:rsid w:val="008F4C20"/>
    <w:rsid w:val="008F4FA3"/>
    <w:rsid w:val="008F6886"/>
    <w:rsid w:val="0090205E"/>
    <w:rsid w:val="00903D08"/>
    <w:rsid w:val="00907828"/>
    <w:rsid w:val="0091123A"/>
    <w:rsid w:val="00911B99"/>
    <w:rsid w:val="009130A3"/>
    <w:rsid w:val="00913181"/>
    <w:rsid w:val="0091388E"/>
    <w:rsid w:val="00913CD1"/>
    <w:rsid w:val="00916324"/>
    <w:rsid w:val="00916CF7"/>
    <w:rsid w:val="00917812"/>
    <w:rsid w:val="00917A66"/>
    <w:rsid w:val="009206D6"/>
    <w:rsid w:val="00921EBD"/>
    <w:rsid w:val="00923016"/>
    <w:rsid w:val="00923736"/>
    <w:rsid w:val="00924BA2"/>
    <w:rsid w:val="00924F6B"/>
    <w:rsid w:val="00925796"/>
    <w:rsid w:val="00925BEC"/>
    <w:rsid w:val="009262A6"/>
    <w:rsid w:val="009264EC"/>
    <w:rsid w:val="00926747"/>
    <w:rsid w:val="00931089"/>
    <w:rsid w:val="00931AE0"/>
    <w:rsid w:val="00931C50"/>
    <w:rsid w:val="00932BD0"/>
    <w:rsid w:val="00933281"/>
    <w:rsid w:val="009351DE"/>
    <w:rsid w:val="009352C5"/>
    <w:rsid w:val="009357E4"/>
    <w:rsid w:val="00935E8B"/>
    <w:rsid w:val="00937AFA"/>
    <w:rsid w:val="009420A8"/>
    <w:rsid w:val="00942123"/>
    <w:rsid w:val="00942415"/>
    <w:rsid w:val="00943153"/>
    <w:rsid w:val="0094337A"/>
    <w:rsid w:val="00943F4C"/>
    <w:rsid w:val="00944186"/>
    <w:rsid w:val="00944FB8"/>
    <w:rsid w:val="0094569A"/>
    <w:rsid w:val="009505F6"/>
    <w:rsid w:val="009510AD"/>
    <w:rsid w:val="009528CA"/>
    <w:rsid w:val="00956334"/>
    <w:rsid w:val="00956669"/>
    <w:rsid w:val="0095735B"/>
    <w:rsid w:val="009607E1"/>
    <w:rsid w:val="00960FA2"/>
    <w:rsid w:val="009611D5"/>
    <w:rsid w:val="009614AC"/>
    <w:rsid w:val="00962646"/>
    <w:rsid w:val="009660F7"/>
    <w:rsid w:val="00967059"/>
    <w:rsid w:val="00967317"/>
    <w:rsid w:val="00967796"/>
    <w:rsid w:val="00971851"/>
    <w:rsid w:val="00971BBF"/>
    <w:rsid w:val="00972AAF"/>
    <w:rsid w:val="0097499D"/>
    <w:rsid w:val="0097572A"/>
    <w:rsid w:val="00976A35"/>
    <w:rsid w:val="00981312"/>
    <w:rsid w:val="009819AC"/>
    <w:rsid w:val="0098421F"/>
    <w:rsid w:val="0098509E"/>
    <w:rsid w:val="009860F9"/>
    <w:rsid w:val="00986C7D"/>
    <w:rsid w:val="00990605"/>
    <w:rsid w:val="009908C3"/>
    <w:rsid w:val="00991D12"/>
    <w:rsid w:val="009942EB"/>
    <w:rsid w:val="00995241"/>
    <w:rsid w:val="0099531A"/>
    <w:rsid w:val="00996632"/>
    <w:rsid w:val="009968B8"/>
    <w:rsid w:val="0099778F"/>
    <w:rsid w:val="009A143B"/>
    <w:rsid w:val="009A16D9"/>
    <w:rsid w:val="009A21EC"/>
    <w:rsid w:val="009A493C"/>
    <w:rsid w:val="009A5CE0"/>
    <w:rsid w:val="009B0FE3"/>
    <w:rsid w:val="009B2028"/>
    <w:rsid w:val="009B287C"/>
    <w:rsid w:val="009B2F70"/>
    <w:rsid w:val="009B43C4"/>
    <w:rsid w:val="009B582B"/>
    <w:rsid w:val="009B684F"/>
    <w:rsid w:val="009C0CCB"/>
    <w:rsid w:val="009C1B45"/>
    <w:rsid w:val="009C43B1"/>
    <w:rsid w:val="009C4A15"/>
    <w:rsid w:val="009C60D6"/>
    <w:rsid w:val="009C748F"/>
    <w:rsid w:val="009C78D9"/>
    <w:rsid w:val="009C797B"/>
    <w:rsid w:val="009D1F5D"/>
    <w:rsid w:val="009D2200"/>
    <w:rsid w:val="009D23A5"/>
    <w:rsid w:val="009D6BFD"/>
    <w:rsid w:val="009E07C6"/>
    <w:rsid w:val="009E1FFD"/>
    <w:rsid w:val="009E368F"/>
    <w:rsid w:val="009E3BD4"/>
    <w:rsid w:val="009E4F04"/>
    <w:rsid w:val="009E5273"/>
    <w:rsid w:val="009E55D9"/>
    <w:rsid w:val="009E57BD"/>
    <w:rsid w:val="009E702F"/>
    <w:rsid w:val="009F0381"/>
    <w:rsid w:val="009F0B64"/>
    <w:rsid w:val="009F33C2"/>
    <w:rsid w:val="009F36CA"/>
    <w:rsid w:val="009F6F0F"/>
    <w:rsid w:val="009F7971"/>
    <w:rsid w:val="00A023BE"/>
    <w:rsid w:val="00A038A2"/>
    <w:rsid w:val="00A04376"/>
    <w:rsid w:val="00A04E3A"/>
    <w:rsid w:val="00A05200"/>
    <w:rsid w:val="00A05D09"/>
    <w:rsid w:val="00A074F0"/>
    <w:rsid w:val="00A07D76"/>
    <w:rsid w:val="00A07F98"/>
    <w:rsid w:val="00A10185"/>
    <w:rsid w:val="00A10F6E"/>
    <w:rsid w:val="00A1130B"/>
    <w:rsid w:val="00A11A2A"/>
    <w:rsid w:val="00A16326"/>
    <w:rsid w:val="00A174DC"/>
    <w:rsid w:val="00A20872"/>
    <w:rsid w:val="00A2177A"/>
    <w:rsid w:val="00A21AF4"/>
    <w:rsid w:val="00A21EE9"/>
    <w:rsid w:val="00A2214B"/>
    <w:rsid w:val="00A22E24"/>
    <w:rsid w:val="00A23212"/>
    <w:rsid w:val="00A23D68"/>
    <w:rsid w:val="00A2625B"/>
    <w:rsid w:val="00A2639E"/>
    <w:rsid w:val="00A26571"/>
    <w:rsid w:val="00A3028F"/>
    <w:rsid w:val="00A33419"/>
    <w:rsid w:val="00A34092"/>
    <w:rsid w:val="00A34F6C"/>
    <w:rsid w:val="00A40734"/>
    <w:rsid w:val="00A4321B"/>
    <w:rsid w:val="00A45CFD"/>
    <w:rsid w:val="00A46053"/>
    <w:rsid w:val="00A4650C"/>
    <w:rsid w:val="00A5009A"/>
    <w:rsid w:val="00A51945"/>
    <w:rsid w:val="00A52BBF"/>
    <w:rsid w:val="00A531EB"/>
    <w:rsid w:val="00A547F8"/>
    <w:rsid w:val="00A575A4"/>
    <w:rsid w:val="00A60CD3"/>
    <w:rsid w:val="00A60E4B"/>
    <w:rsid w:val="00A61BD9"/>
    <w:rsid w:val="00A62B70"/>
    <w:rsid w:val="00A63476"/>
    <w:rsid w:val="00A6443F"/>
    <w:rsid w:val="00A6490C"/>
    <w:rsid w:val="00A6577C"/>
    <w:rsid w:val="00A70C97"/>
    <w:rsid w:val="00A718BF"/>
    <w:rsid w:val="00A7658A"/>
    <w:rsid w:val="00A76CC0"/>
    <w:rsid w:val="00A77C43"/>
    <w:rsid w:val="00A8141D"/>
    <w:rsid w:val="00A83B1C"/>
    <w:rsid w:val="00A83EB1"/>
    <w:rsid w:val="00A84179"/>
    <w:rsid w:val="00A849CF"/>
    <w:rsid w:val="00A8622F"/>
    <w:rsid w:val="00A9038A"/>
    <w:rsid w:val="00A90ABA"/>
    <w:rsid w:val="00A9250F"/>
    <w:rsid w:val="00A9577D"/>
    <w:rsid w:val="00A957ED"/>
    <w:rsid w:val="00A95A6F"/>
    <w:rsid w:val="00A962FA"/>
    <w:rsid w:val="00A96AC1"/>
    <w:rsid w:val="00AA0011"/>
    <w:rsid w:val="00AA0F89"/>
    <w:rsid w:val="00AA22D6"/>
    <w:rsid w:val="00AA35E5"/>
    <w:rsid w:val="00AA47A3"/>
    <w:rsid w:val="00AA5F6E"/>
    <w:rsid w:val="00AA7CD3"/>
    <w:rsid w:val="00AB05BD"/>
    <w:rsid w:val="00AB0829"/>
    <w:rsid w:val="00AB4FA7"/>
    <w:rsid w:val="00AB67FA"/>
    <w:rsid w:val="00AB7BEE"/>
    <w:rsid w:val="00AC37A9"/>
    <w:rsid w:val="00AC3B03"/>
    <w:rsid w:val="00AC4D2B"/>
    <w:rsid w:val="00AC56F5"/>
    <w:rsid w:val="00AC5A9E"/>
    <w:rsid w:val="00AC5FC0"/>
    <w:rsid w:val="00AC6457"/>
    <w:rsid w:val="00AC6A1E"/>
    <w:rsid w:val="00AD0BF1"/>
    <w:rsid w:val="00AD0F7B"/>
    <w:rsid w:val="00AD14DB"/>
    <w:rsid w:val="00AD2336"/>
    <w:rsid w:val="00AD2753"/>
    <w:rsid w:val="00AD2B62"/>
    <w:rsid w:val="00AD4DBE"/>
    <w:rsid w:val="00AE20F5"/>
    <w:rsid w:val="00AE3BB2"/>
    <w:rsid w:val="00AE3C88"/>
    <w:rsid w:val="00AE4D67"/>
    <w:rsid w:val="00AE5092"/>
    <w:rsid w:val="00AE5F58"/>
    <w:rsid w:val="00AE68C5"/>
    <w:rsid w:val="00AF0133"/>
    <w:rsid w:val="00AF125F"/>
    <w:rsid w:val="00AF1883"/>
    <w:rsid w:val="00AF3148"/>
    <w:rsid w:val="00AF3A36"/>
    <w:rsid w:val="00AF3F89"/>
    <w:rsid w:val="00AF6C9B"/>
    <w:rsid w:val="00B00836"/>
    <w:rsid w:val="00B00B29"/>
    <w:rsid w:val="00B00C71"/>
    <w:rsid w:val="00B026F6"/>
    <w:rsid w:val="00B02E2B"/>
    <w:rsid w:val="00B051B0"/>
    <w:rsid w:val="00B07630"/>
    <w:rsid w:val="00B10195"/>
    <w:rsid w:val="00B10265"/>
    <w:rsid w:val="00B13817"/>
    <w:rsid w:val="00B17A0D"/>
    <w:rsid w:val="00B20B92"/>
    <w:rsid w:val="00B21FA2"/>
    <w:rsid w:val="00B2236C"/>
    <w:rsid w:val="00B22ABE"/>
    <w:rsid w:val="00B263CD"/>
    <w:rsid w:val="00B26FC8"/>
    <w:rsid w:val="00B27327"/>
    <w:rsid w:val="00B308B2"/>
    <w:rsid w:val="00B311CC"/>
    <w:rsid w:val="00B3395B"/>
    <w:rsid w:val="00B34D3C"/>
    <w:rsid w:val="00B357F3"/>
    <w:rsid w:val="00B3679F"/>
    <w:rsid w:val="00B36B15"/>
    <w:rsid w:val="00B36F8E"/>
    <w:rsid w:val="00B37873"/>
    <w:rsid w:val="00B37BBC"/>
    <w:rsid w:val="00B37D89"/>
    <w:rsid w:val="00B40B94"/>
    <w:rsid w:val="00B41747"/>
    <w:rsid w:val="00B433E4"/>
    <w:rsid w:val="00B4537F"/>
    <w:rsid w:val="00B454D9"/>
    <w:rsid w:val="00B46571"/>
    <w:rsid w:val="00B50773"/>
    <w:rsid w:val="00B50BCE"/>
    <w:rsid w:val="00B50C94"/>
    <w:rsid w:val="00B53418"/>
    <w:rsid w:val="00B5543D"/>
    <w:rsid w:val="00B56B14"/>
    <w:rsid w:val="00B57FCD"/>
    <w:rsid w:val="00B60B37"/>
    <w:rsid w:val="00B60BE8"/>
    <w:rsid w:val="00B60E57"/>
    <w:rsid w:val="00B70AF6"/>
    <w:rsid w:val="00B71FEF"/>
    <w:rsid w:val="00B74979"/>
    <w:rsid w:val="00B74DDC"/>
    <w:rsid w:val="00B755C4"/>
    <w:rsid w:val="00B77035"/>
    <w:rsid w:val="00B803D5"/>
    <w:rsid w:val="00B80F7F"/>
    <w:rsid w:val="00B80F85"/>
    <w:rsid w:val="00B82F7B"/>
    <w:rsid w:val="00B83A1B"/>
    <w:rsid w:val="00B83BD2"/>
    <w:rsid w:val="00B84893"/>
    <w:rsid w:val="00B850EC"/>
    <w:rsid w:val="00B85510"/>
    <w:rsid w:val="00B90A68"/>
    <w:rsid w:val="00B90D22"/>
    <w:rsid w:val="00B9229D"/>
    <w:rsid w:val="00B93256"/>
    <w:rsid w:val="00B934F7"/>
    <w:rsid w:val="00B93DE2"/>
    <w:rsid w:val="00B95C95"/>
    <w:rsid w:val="00B971C9"/>
    <w:rsid w:val="00B9740C"/>
    <w:rsid w:val="00BA08C6"/>
    <w:rsid w:val="00BA0981"/>
    <w:rsid w:val="00BA27D0"/>
    <w:rsid w:val="00BA5587"/>
    <w:rsid w:val="00BA579C"/>
    <w:rsid w:val="00BA5EEF"/>
    <w:rsid w:val="00BA6E4B"/>
    <w:rsid w:val="00BB00A5"/>
    <w:rsid w:val="00BB126A"/>
    <w:rsid w:val="00BB1C0C"/>
    <w:rsid w:val="00BB201D"/>
    <w:rsid w:val="00BB4201"/>
    <w:rsid w:val="00BB47CA"/>
    <w:rsid w:val="00BB59F4"/>
    <w:rsid w:val="00BB69C6"/>
    <w:rsid w:val="00BB726E"/>
    <w:rsid w:val="00BC02E0"/>
    <w:rsid w:val="00BC148D"/>
    <w:rsid w:val="00BC20A4"/>
    <w:rsid w:val="00BC20EB"/>
    <w:rsid w:val="00BC306F"/>
    <w:rsid w:val="00BC3228"/>
    <w:rsid w:val="00BC3539"/>
    <w:rsid w:val="00BC3857"/>
    <w:rsid w:val="00BC4101"/>
    <w:rsid w:val="00BC45E9"/>
    <w:rsid w:val="00BC5050"/>
    <w:rsid w:val="00BC507D"/>
    <w:rsid w:val="00BC7368"/>
    <w:rsid w:val="00BD0A80"/>
    <w:rsid w:val="00BD28E1"/>
    <w:rsid w:val="00BD48A8"/>
    <w:rsid w:val="00BD60F7"/>
    <w:rsid w:val="00BD61E9"/>
    <w:rsid w:val="00BD7555"/>
    <w:rsid w:val="00BE0025"/>
    <w:rsid w:val="00BE0364"/>
    <w:rsid w:val="00BE12C5"/>
    <w:rsid w:val="00BE134F"/>
    <w:rsid w:val="00BE23C7"/>
    <w:rsid w:val="00BE3A39"/>
    <w:rsid w:val="00BE7550"/>
    <w:rsid w:val="00BF0199"/>
    <w:rsid w:val="00BF05BE"/>
    <w:rsid w:val="00BF0681"/>
    <w:rsid w:val="00BF1015"/>
    <w:rsid w:val="00BF281A"/>
    <w:rsid w:val="00BF39EE"/>
    <w:rsid w:val="00BF4C34"/>
    <w:rsid w:val="00BF5126"/>
    <w:rsid w:val="00BF566D"/>
    <w:rsid w:val="00BF6DA9"/>
    <w:rsid w:val="00C02DED"/>
    <w:rsid w:val="00C0337A"/>
    <w:rsid w:val="00C046FB"/>
    <w:rsid w:val="00C04B67"/>
    <w:rsid w:val="00C04F15"/>
    <w:rsid w:val="00C078C1"/>
    <w:rsid w:val="00C07A65"/>
    <w:rsid w:val="00C1076D"/>
    <w:rsid w:val="00C107B3"/>
    <w:rsid w:val="00C107C1"/>
    <w:rsid w:val="00C12107"/>
    <w:rsid w:val="00C125D3"/>
    <w:rsid w:val="00C12BCA"/>
    <w:rsid w:val="00C13C40"/>
    <w:rsid w:val="00C14507"/>
    <w:rsid w:val="00C149FB"/>
    <w:rsid w:val="00C1568E"/>
    <w:rsid w:val="00C16417"/>
    <w:rsid w:val="00C24F65"/>
    <w:rsid w:val="00C25618"/>
    <w:rsid w:val="00C27586"/>
    <w:rsid w:val="00C277CF"/>
    <w:rsid w:val="00C301E5"/>
    <w:rsid w:val="00C31BDA"/>
    <w:rsid w:val="00C325B6"/>
    <w:rsid w:val="00C326DD"/>
    <w:rsid w:val="00C33F0B"/>
    <w:rsid w:val="00C353C6"/>
    <w:rsid w:val="00C3559D"/>
    <w:rsid w:val="00C3566D"/>
    <w:rsid w:val="00C35708"/>
    <w:rsid w:val="00C37530"/>
    <w:rsid w:val="00C41394"/>
    <w:rsid w:val="00C42788"/>
    <w:rsid w:val="00C43D36"/>
    <w:rsid w:val="00C45137"/>
    <w:rsid w:val="00C47937"/>
    <w:rsid w:val="00C52DE6"/>
    <w:rsid w:val="00C5383F"/>
    <w:rsid w:val="00C55CE1"/>
    <w:rsid w:val="00C569A5"/>
    <w:rsid w:val="00C56E74"/>
    <w:rsid w:val="00C571E7"/>
    <w:rsid w:val="00C57270"/>
    <w:rsid w:val="00C57B0C"/>
    <w:rsid w:val="00C6011B"/>
    <w:rsid w:val="00C62176"/>
    <w:rsid w:val="00C629C7"/>
    <w:rsid w:val="00C63244"/>
    <w:rsid w:val="00C63B9B"/>
    <w:rsid w:val="00C6406B"/>
    <w:rsid w:val="00C659E9"/>
    <w:rsid w:val="00C67436"/>
    <w:rsid w:val="00C67AED"/>
    <w:rsid w:val="00C70AE0"/>
    <w:rsid w:val="00C70E5F"/>
    <w:rsid w:val="00C714EA"/>
    <w:rsid w:val="00C725D0"/>
    <w:rsid w:val="00C73088"/>
    <w:rsid w:val="00C730E5"/>
    <w:rsid w:val="00C77CE4"/>
    <w:rsid w:val="00C841C2"/>
    <w:rsid w:val="00C84450"/>
    <w:rsid w:val="00C86221"/>
    <w:rsid w:val="00C87A9B"/>
    <w:rsid w:val="00C90890"/>
    <w:rsid w:val="00C93561"/>
    <w:rsid w:val="00C93947"/>
    <w:rsid w:val="00C94826"/>
    <w:rsid w:val="00C94A9F"/>
    <w:rsid w:val="00C94D08"/>
    <w:rsid w:val="00C95FDF"/>
    <w:rsid w:val="00CA088C"/>
    <w:rsid w:val="00CA0CF8"/>
    <w:rsid w:val="00CA3982"/>
    <w:rsid w:val="00CA415A"/>
    <w:rsid w:val="00CA4A87"/>
    <w:rsid w:val="00CA55E0"/>
    <w:rsid w:val="00CB0C62"/>
    <w:rsid w:val="00CB14D7"/>
    <w:rsid w:val="00CB33BA"/>
    <w:rsid w:val="00CB366B"/>
    <w:rsid w:val="00CB464C"/>
    <w:rsid w:val="00CB5654"/>
    <w:rsid w:val="00CB5779"/>
    <w:rsid w:val="00CB59E4"/>
    <w:rsid w:val="00CB7CBB"/>
    <w:rsid w:val="00CC016B"/>
    <w:rsid w:val="00CC02B0"/>
    <w:rsid w:val="00CC3509"/>
    <w:rsid w:val="00CC3B37"/>
    <w:rsid w:val="00CC5ABD"/>
    <w:rsid w:val="00CC5D73"/>
    <w:rsid w:val="00CD0FE1"/>
    <w:rsid w:val="00CD1BD2"/>
    <w:rsid w:val="00CD2042"/>
    <w:rsid w:val="00CD4187"/>
    <w:rsid w:val="00CD532B"/>
    <w:rsid w:val="00CD5865"/>
    <w:rsid w:val="00CD6DA0"/>
    <w:rsid w:val="00CD76DF"/>
    <w:rsid w:val="00CD78D9"/>
    <w:rsid w:val="00CE014B"/>
    <w:rsid w:val="00CE03C6"/>
    <w:rsid w:val="00CE064B"/>
    <w:rsid w:val="00CE2131"/>
    <w:rsid w:val="00CE2CC0"/>
    <w:rsid w:val="00CE43BB"/>
    <w:rsid w:val="00CF0E20"/>
    <w:rsid w:val="00CF1D90"/>
    <w:rsid w:val="00CF3437"/>
    <w:rsid w:val="00CF498F"/>
    <w:rsid w:val="00CF4A3D"/>
    <w:rsid w:val="00CF7C57"/>
    <w:rsid w:val="00D00440"/>
    <w:rsid w:val="00D00E49"/>
    <w:rsid w:val="00D00E89"/>
    <w:rsid w:val="00D016B7"/>
    <w:rsid w:val="00D01CF4"/>
    <w:rsid w:val="00D01DCB"/>
    <w:rsid w:val="00D0467F"/>
    <w:rsid w:val="00D04CB7"/>
    <w:rsid w:val="00D05213"/>
    <w:rsid w:val="00D070FC"/>
    <w:rsid w:val="00D07954"/>
    <w:rsid w:val="00D07BB6"/>
    <w:rsid w:val="00D103D4"/>
    <w:rsid w:val="00D10AC6"/>
    <w:rsid w:val="00D1120A"/>
    <w:rsid w:val="00D11757"/>
    <w:rsid w:val="00D11CE2"/>
    <w:rsid w:val="00D137B7"/>
    <w:rsid w:val="00D13C60"/>
    <w:rsid w:val="00D150C6"/>
    <w:rsid w:val="00D20EFE"/>
    <w:rsid w:val="00D210DF"/>
    <w:rsid w:val="00D2334B"/>
    <w:rsid w:val="00D23568"/>
    <w:rsid w:val="00D23FA3"/>
    <w:rsid w:val="00D248E6"/>
    <w:rsid w:val="00D24A13"/>
    <w:rsid w:val="00D24E44"/>
    <w:rsid w:val="00D25D18"/>
    <w:rsid w:val="00D26D10"/>
    <w:rsid w:val="00D273A8"/>
    <w:rsid w:val="00D27F78"/>
    <w:rsid w:val="00D31F89"/>
    <w:rsid w:val="00D3211D"/>
    <w:rsid w:val="00D32C97"/>
    <w:rsid w:val="00D32F81"/>
    <w:rsid w:val="00D333E2"/>
    <w:rsid w:val="00D34480"/>
    <w:rsid w:val="00D347A0"/>
    <w:rsid w:val="00D35CF5"/>
    <w:rsid w:val="00D36F9C"/>
    <w:rsid w:val="00D37C3A"/>
    <w:rsid w:val="00D400AA"/>
    <w:rsid w:val="00D42CD7"/>
    <w:rsid w:val="00D44FC1"/>
    <w:rsid w:val="00D47067"/>
    <w:rsid w:val="00D47A20"/>
    <w:rsid w:val="00D50743"/>
    <w:rsid w:val="00D517D1"/>
    <w:rsid w:val="00D52F6E"/>
    <w:rsid w:val="00D53EFE"/>
    <w:rsid w:val="00D54106"/>
    <w:rsid w:val="00D54599"/>
    <w:rsid w:val="00D54ABE"/>
    <w:rsid w:val="00D54CB3"/>
    <w:rsid w:val="00D568C3"/>
    <w:rsid w:val="00D57A62"/>
    <w:rsid w:val="00D60CE0"/>
    <w:rsid w:val="00D61BC4"/>
    <w:rsid w:val="00D61EF1"/>
    <w:rsid w:val="00D642C1"/>
    <w:rsid w:val="00D646F0"/>
    <w:rsid w:val="00D650F5"/>
    <w:rsid w:val="00D66D3B"/>
    <w:rsid w:val="00D67E83"/>
    <w:rsid w:val="00D710D8"/>
    <w:rsid w:val="00D7291A"/>
    <w:rsid w:val="00D734AC"/>
    <w:rsid w:val="00D743A5"/>
    <w:rsid w:val="00D76394"/>
    <w:rsid w:val="00D7661D"/>
    <w:rsid w:val="00D76903"/>
    <w:rsid w:val="00D816DA"/>
    <w:rsid w:val="00D81C0F"/>
    <w:rsid w:val="00D861AC"/>
    <w:rsid w:val="00D900A0"/>
    <w:rsid w:val="00D92BD3"/>
    <w:rsid w:val="00D932ED"/>
    <w:rsid w:val="00D93EB7"/>
    <w:rsid w:val="00D94CF4"/>
    <w:rsid w:val="00D95174"/>
    <w:rsid w:val="00D95A14"/>
    <w:rsid w:val="00D97276"/>
    <w:rsid w:val="00D97D97"/>
    <w:rsid w:val="00DA03CF"/>
    <w:rsid w:val="00DA09FE"/>
    <w:rsid w:val="00DA2733"/>
    <w:rsid w:val="00DA28CD"/>
    <w:rsid w:val="00DA347A"/>
    <w:rsid w:val="00DA5518"/>
    <w:rsid w:val="00DA5902"/>
    <w:rsid w:val="00DA64F8"/>
    <w:rsid w:val="00DA6693"/>
    <w:rsid w:val="00DB134F"/>
    <w:rsid w:val="00DB492C"/>
    <w:rsid w:val="00DB5698"/>
    <w:rsid w:val="00DB5C2B"/>
    <w:rsid w:val="00DB6751"/>
    <w:rsid w:val="00DB72BC"/>
    <w:rsid w:val="00DB7382"/>
    <w:rsid w:val="00DB7FAD"/>
    <w:rsid w:val="00DC4040"/>
    <w:rsid w:val="00DC50A9"/>
    <w:rsid w:val="00DC551D"/>
    <w:rsid w:val="00DC5F70"/>
    <w:rsid w:val="00DC734A"/>
    <w:rsid w:val="00DD05F5"/>
    <w:rsid w:val="00DD15A6"/>
    <w:rsid w:val="00DD1A66"/>
    <w:rsid w:val="00DD4F84"/>
    <w:rsid w:val="00DD5E4D"/>
    <w:rsid w:val="00DE2128"/>
    <w:rsid w:val="00DE229F"/>
    <w:rsid w:val="00DE60EA"/>
    <w:rsid w:val="00DF088D"/>
    <w:rsid w:val="00DF1AC3"/>
    <w:rsid w:val="00DF5161"/>
    <w:rsid w:val="00DF52D3"/>
    <w:rsid w:val="00DF6120"/>
    <w:rsid w:val="00DF6FF6"/>
    <w:rsid w:val="00DF737E"/>
    <w:rsid w:val="00E0043F"/>
    <w:rsid w:val="00E0485C"/>
    <w:rsid w:val="00E04911"/>
    <w:rsid w:val="00E066FA"/>
    <w:rsid w:val="00E068D2"/>
    <w:rsid w:val="00E14DAB"/>
    <w:rsid w:val="00E155CF"/>
    <w:rsid w:val="00E1605C"/>
    <w:rsid w:val="00E16542"/>
    <w:rsid w:val="00E20863"/>
    <w:rsid w:val="00E21BD6"/>
    <w:rsid w:val="00E22E0F"/>
    <w:rsid w:val="00E24043"/>
    <w:rsid w:val="00E24809"/>
    <w:rsid w:val="00E25704"/>
    <w:rsid w:val="00E27173"/>
    <w:rsid w:val="00E30825"/>
    <w:rsid w:val="00E30C22"/>
    <w:rsid w:val="00E30D71"/>
    <w:rsid w:val="00E3160B"/>
    <w:rsid w:val="00E32EB6"/>
    <w:rsid w:val="00E33B88"/>
    <w:rsid w:val="00E36837"/>
    <w:rsid w:val="00E36F14"/>
    <w:rsid w:val="00E37267"/>
    <w:rsid w:val="00E41809"/>
    <w:rsid w:val="00E41916"/>
    <w:rsid w:val="00E429CF"/>
    <w:rsid w:val="00E43A32"/>
    <w:rsid w:val="00E45185"/>
    <w:rsid w:val="00E4530F"/>
    <w:rsid w:val="00E46975"/>
    <w:rsid w:val="00E4734B"/>
    <w:rsid w:val="00E50383"/>
    <w:rsid w:val="00E5200D"/>
    <w:rsid w:val="00E53216"/>
    <w:rsid w:val="00E54BF0"/>
    <w:rsid w:val="00E55891"/>
    <w:rsid w:val="00E56130"/>
    <w:rsid w:val="00E5737A"/>
    <w:rsid w:val="00E60920"/>
    <w:rsid w:val="00E610D5"/>
    <w:rsid w:val="00E61516"/>
    <w:rsid w:val="00E649D2"/>
    <w:rsid w:val="00E65386"/>
    <w:rsid w:val="00E65995"/>
    <w:rsid w:val="00E72A50"/>
    <w:rsid w:val="00E72F4E"/>
    <w:rsid w:val="00E7575F"/>
    <w:rsid w:val="00E75B9C"/>
    <w:rsid w:val="00E763FB"/>
    <w:rsid w:val="00E76539"/>
    <w:rsid w:val="00E777F9"/>
    <w:rsid w:val="00E80E26"/>
    <w:rsid w:val="00E81095"/>
    <w:rsid w:val="00E81A6F"/>
    <w:rsid w:val="00E83692"/>
    <w:rsid w:val="00E84260"/>
    <w:rsid w:val="00E8704D"/>
    <w:rsid w:val="00E87A2A"/>
    <w:rsid w:val="00E93DCE"/>
    <w:rsid w:val="00E96783"/>
    <w:rsid w:val="00E969DB"/>
    <w:rsid w:val="00E97192"/>
    <w:rsid w:val="00EA00C5"/>
    <w:rsid w:val="00EA04C8"/>
    <w:rsid w:val="00EA0E02"/>
    <w:rsid w:val="00EA216A"/>
    <w:rsid w:val="00EA29F2"/>
    <w:rsid w:val="00EA3706"/>
    <w:rsid w:val="00EA4465"/>
    <w:rsid w:val="00EA5DA2"/>
    <w:rsid w:val="00EA6041"/>
    <w:rsid w:val="00EA72EB"/>
    <w:rsid w:val="00EA768D"/>
    <w:rsid w:val="00EB0A7C"/>
    <w:rsid w:val="00EB2A94"/>
    <w:rsid w:val="00EB470E"/>
    <w:rsid w:val="00EB4A97"/>
    <w:rsid w:val="00EB4C6A"/>
    <w:rsid w:val="00EB5BE2"/>
    <w:rsid w:val="00EB7B50"/>
    <w:rsid w:val="00EC0023"/>
    <w:rsid w:val="00EC0FF5"/>
    <w:rsid w:val="00EC1DDD"/>
    <w:rsid w:val="00EC3283"/>
    <w:rsid w:val="00EC3AE0"/>
    <w:rsid w:val="00EC4D29"/>
    <w:rsid w:val="00EC7E13"/>
    <w:rsid w:val="00ED0615"/>
    <w:rsid w:val="00ED0E7C"/>
    <w:rsid w:val="00ED0F01"/>
    <w:rsid w:val="00ED1FC6"/>
    <w:rsid w:val="00ED2BD4"/>
    <w:rsid w:val="00ED3DF9"/>
    <w:rsid w:val="00ED4CC3"/>
    <w:rsid w:val="00ED7523"/>
    <w:rsid w:val="00ED793A"/>
    <w:rsid w:val="00ED7ABE"/>
    <w:rsid w:val="00EE0FC3"/>
    <w:rsid w:val="00EE124B"/>
    <w:rsid w:val="00EE1EBC"/>
    <w:rsid w:val="00EE272A"/>
    <w:rsid w:val="00EE3DA2"/>
    <w:rsid w:val="00EE4447"/>
    <w:rsid w:val="00EE5A72"/>
    <w:rsid w:val="00EE7731"/>
    <w:rsid w:val="00EE7DBD"/>
    <w:rsid w:val="00EF7B90"/>
    <w:rsid w:val="00F006B7"/>
    <w:rsid w:val="00F014FE"/>
    <w:rsid w:val="00F04129"/>
    <w:rsid w:val="00F05F85"/>
    <w:rsid w:val="00F06E02"/>
    <w:rsid w:val="00F073DF"/>
    <w:rsid w:val="00F11C94"/>
    <w:rsid w:val="00F12219"/>
    <w:rsid w:val="00F15539"/>
    <w:rsid w:val="00F15F46"/>
    <w:rsid w:val="00F209F5"/>
    <w:rsid w:val="00F21572"/>
    <w:rsid w:val="00F21FF8"/>
    <w:rsid w:val="00F23C8B"/>
    <w:rsid w:val="00F25473"/>
    <w:rsid w:val="00F25907"/>
    <w:rsid w:val="00F26479"/>
    <w:rsid w:val="00F30A1F"/>
    <w:rsid w:val="00F30C26"/>
    <w:rsid w:val="00F317D8"/>
    <w:rsid w:val="00F327AA"/>
    <w:rsid w:val="00F34D3F"/>
    <w:rsid w:val="00F40CBC"/>
    <w:rsid w:val="00F41DEE"/>
    <w:rsid w:val="00F43263"/>
    <w:rsid w:val="00F43838"/>
    <w:rsid w:val="00F4426A"/>
    <w:rsid w:val="00F52EA8"/>
    <w:rsid w:val="00F5796F"/>
    <w:rsid w:val="00F60441"/>
    <w:rsid w:val="00F61F95"/>
    <w:rsid w:val="00F620B7"/>
    <w:rsid w:val="00F6269C"/>
    <w:rsid w:val="00F62FCF"/>
    <w:rsid w:val="00F63483"/>
    <w:rsid w:val="00F63545"/>
    <w:rsid w:val="00F65312"/>
    <w:rsid w:val="00F66AED"/>
    <w:rsid w:val="00F66EA8"/>
    <w:rsid w:val="00F6760E"/>
    <w:rsid w:val="00F67632"/>
    <w:rsid w:val="00F6768D"/>
    <w:rsid w:val="00F70352"/>
    <w:rsid w:val="00F742F3"/>
    <w:rsid w:val="00F743CF"/>
    <w:rsid w:val="00F746D6"/>
    <w:rsid w:val="00F74CD7"/>
    <w:rsid w:val="00F7614F"/>
    <w:rsid w:val="00F77511"/>
    <w:rsid w:val="00F8049E"/>
    <w:rsid w:val="00F8159F"/>
    <w:rsid w:val="00F81C2E"/>
    <w:rsid w:val="00F82F61"/>
    <w:rsid w:val="00F906CA"/>
    <w:rsid w:val="00F92C1A"/>
    <w:rsid w:val="00F95682"/>
    <w:rsid w:val="00F96C86"/>
    <w:rsid w:val="00F976DB"/>
    <w:rsid w:val="00F9770A"/>
    <w:rsid w:val="00FA16B3"/>
    <w:rsid w:val="00FA2C48"/>
    <w:rsid w:val="00FA353D"/>
    <w:rsid w:val="00FA4A77"/>
    <w:rsid w:val="00FA6849"/>
    <w:rsid w:val="00FA7ADA"/>
    <w:rsid w:val="00FB0801"/>
    <w:rsid w:val="00FB14BB"/>
    <w:rsid w:val="00FB1541"/>
    <w:rsid w:val="00FB27AF"/>
    <w:rsid w:val="00FB46BC"/>
    <w:rsid w:val="00FB566E"/>
    <w:rsid w:val="00FB6402"/>
    <w:rsid w:val="00FB6CD4"/>
    <w:rsid w:val="00FB7540"/>
    <w:rsid w:val="00FC149D"/>
    <w:rsid w:val="00FC21F8"/>
    <w:rsid w:val="00FC323E"/>
    <w:rsid w:val="00FC40B6"/>
    <w:rsid w:val="00FC47D0"/>
    <w:rsid w:val="00FC4BF5"/>
    <w:rsid w:val="00FC4CB0"/>
    <w:rsid w:val="00FC5974"/>
    <w:rsid w:val="00FC634C"/>
    <w:rsid w:val="00FC6557"/>
    <w:rsid w:val="00FC65DC"/>
    <w:rsid w:val="00FC6DDE"/>
    <w:rsid w:val="00FC6E03"/>
    <w:rsid w:val="00FD061C"/>
    <w:rsid w:val="00FD0724"/>
    <w:rsid w:val="00FD18F0"/>
    <w:rsid w:val="00FD1A1C"/>
    <w:rsid w:val="00FD2043"/>
    <w:rsid w:val="00FD5C02"/>
    <w:rsid w:val="00FD6711"/>
    <w:rsid w:val="00FE220D"/>
    <w:rsid w:val="00FE32F6"/>
    <w:rsid w:val="00FE5568"/>
    <w:rsid w:val="00FE5806"/>
    <w:rsid w:val="00FE7330"/>
    <w:rsid w:val="00FE76B6"/>
    <w:rsid w:val="00FF08A2"/>
    <w:rsid w:val="00FF0CAA"/>
    <w:rsid w:val="00FF41DD"/>
    <w:rsid w:val="00FF4410"/>
    <w:rsid w:val="0E414E87"/>
    <w:rsid w:val="1248A8F2"/>
    <w:rsid w:val="232DB189"/>
    <w:rsid w:val="43B726E2"/>
    <w:rsid w:val="581603A8"/>
    <w:rsid w:val="586EC61F"/>
    <w:rsid w:val="75129800"/>
    <w:rsid w:val="7827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452927AA"/>
  <w15:docId w15:val="{8FE80ABF-39BF-4DDA-8C18-79269AF4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CEC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E6E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E7A"/>
  </w:style>
  <w:style w:type="paragraph" w:styleId="Footer">
    <w:name w:val="footer"/>
    <w:basedOn w:val="Normal"/>
    <w:link w:val="FooterChar"/>
    <w:uiPriority w:val="99"/>
    <w:unhideWhenUsed/>
    <w:rsid w:val="005E6E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E7A"/>
  </w:style>
  <w:style w:type="paragraph" w:styleId="Caption">
    <w:name w:val="caption"/>
    <w:basedOn w:val="Normal"/>
    <w:next w:val="Normal"/>
    <w:uiPriority w:val="35"/>
    <w:unhideWhenUsed/>
    <w:qFormat/>
    <w:rsid w:val="001025DE"/>
    <w:pPr>
      <w:spacing w:after="200"/>
    </w:pPr>
    <w:rPr>
      <w:i/>
      <w:iCs/>
      <w:color w:val="1F497D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6E5340"/>
  </w:style>
  <w:style w:type="character" w:styleId="Hyperlink">
    <w:name w:val="Hyperlink"/>
    <w:basedOn w:val="DefaultParagraphFont"/>
    <w:uiPriority w:val="99"/>
    <w:unhideWhenUsed/>
    <w:rsid w:val="002026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6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3A96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9577D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9577D"/>
    <w:rPr>
      <w:rFonts w:ascii="Palatino Linotype" w:eastAsia="Palatino Linotype" w:hAnsi="Palatino Linotype" w:cs="Palatino Linotype"/>
      <w:sz w:val="24"/>
      <w:szCs w:val="24"/>
    </w:rPr>
  </w:style>
  <w:style w:type="character" w:customStyle="1" w:styleId="fontstyle01">
    <w:name w:val="fontstyle01"/>
    <w:basedOn w:val="DefaultParagraphFont"/>
    <w:rsid w:val="00A9577D"/>
    <w:rPr>
      <w:rFonts w:ascii="Charter-Roman" w:hAnsi="Charter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60649"/>
    <w:rPr>
      <w:rFonts w:ascii="Charter-Italic" w:hAnsi="Charter-Italic" w:hint="default"/>
      <w:b w:val="0"/>
      <w:bCs w:val="0"/>
      <w:i/>
      <w:iCs/>
      <w:color w:val="000000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A66D8"/>
    <w:pPr>
      <w:spacing w:line="480" w:lineRule="auto"/>
      <w:ind w:left="720" w:hanging="720"/>
    </w:pPr>
  </w:style>
  <w:style w:type="table" w:styleId="TableGrid">
    <w:name w:val="Table Grid"/>
    <w:basedOn w:val="TableNormal"/>
    <w:uiPriority w:val="59"/>
    <w:rsid w:val="000E5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0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4081"/>
    <w:pPr>
      <w:spacing w:before="100" w:beforeAutospacing="1" w:after="100" w:afterAutospacing="1"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72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E4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E4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E47"/>
    <w:rPr>
      <w:b/>
      <w:bCs/>
    </w:rPr>
  </w:style>
  <w:style w:type="paragraph" w:styleId="Revision">
    <w:name w:val="Revision"/>
    <w:hidden/>
    <w:uiPriority w:val="99"/>
    <w:semiHidden/>
    <w:rsid w:val="00772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0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2F693-C466-404B-864C-DCFCDE872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Data analysis</vt:lpstr>
    </vt:vector>
  </TitlesOfParts>
  <Company/>
  <LinksUpToDate>false</LinksUpToDate>
  <CharactersWithSpaces>503</CharactersWithSpaces>
  <SharedDoc>false</SharedDoc>
  <HLinks>
    <vt:vector size="6" baseType="variant">
      <vt:variant>
        <vt:i4>3407900</vt:i4>
      </vt:variant>
      <vt:variant>
        <vt:i4>0</vt:i4>
      </vt:variant>
      <vt:variant>
        <vt:i4>0</vt:i4>
      </vt:variant>
      <vt:variant>
        <vt:i4>5</vt:i4>
      </vt:variant>
      <vt:variant>
        <vt:lpwstr>mailto:c.addyman@gold.ac.uk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Caspar Addyman</dc:creator>
  <cp:lastModifiedBy>Caspar Addyman</cp:lastModifiedBy>
  <cp:revision>3</cp:revision>
  <dcterms:created xsi:type="dcterms:W3CDTF">2021-05-22T11:01:00Z</dcterms:created>
  <dcterms:modified xsi:type="dcterms:W3CDTF">2021-05-22T11:02:00Z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zotero-version="5.0.97-beta.26+861d5787d"&gt;&lt;session id="q6iWfLPn"/&gt;&lt;style id="http://www.zotero.org/styles/apa" locale="en-GB" hasBibliography="1" bibliographyStyleHasBeenSet="1"/&gt;&lt;prefs&gt;&lt;pref name="fieldType" value="Field"/&gt;&lt;pref na</vt:lpwstr>
  </property>
  <property fmtid="{D5CDD505-2E9C-101B-9397-08002B2CF9AE}" pid="3" name="ZOTERO_PREF_2">
    <vt:lpwstr>me="automaticJournalAbbreviations" value="true"/&gt;&lt;/prefs&gt;&lt;/data&gt;</vt:lpwstr>
  </property>
  <property fmtid="{D5CDD505-2E9C-101B-9397-08002B2CF9AE}" pid="4" name="Mendeley Document_1">
    <vt:lpwstr>True</vt:lpwstr>
  </property>
  <property fmtid="{D5CDD505-2E9C-101B-9397-08002B2CF9AE}" pid="5" name="Mendeley Unique User Id_1">
    <vt:lpwstr>6a438190-1cbb-3251-bb0f-ba4b0b4abeb3</vt:lpwstr>
  </property>
</Properties>
</file>