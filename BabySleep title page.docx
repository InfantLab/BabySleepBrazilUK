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1A09" w14:textId="77777777" w:rsidR="0067356E" w:rsidRDefault="0067356E" w:rsidP="006F6452">
      <w:pPr>
        <w:spacing w:before="6" w:line="360" w:lineRule="auto"/>
        <w:rPr>
          <w:sz w:val="15"/>
          <w:szCs w:val="15"/>
        </w:rPr>
      </w:pPr>
    </w:p>
    <w:p w14:paraId="0752AF87" w14:textId="77777777" w:rsidR="0067356E" w:rsidRDefault="0067356E" w:rsidP="006F6452">
      <w:pPr>
        <w:spacing w:line="360" w:lineRule="auto"/>
      </w:pPr>
    </w:p>
    <w:p w14:paraId="0A2482DF" w14:textId="77777777" w:rsidR="0067356E" w:rsidRDefault="0067356E" w:rsidP="006F6452">
      <w:pPr>
        <w:spacing w:line="360" w:lineRule="auto"/>
      </w:pPr>
    </w:p>
    <w:p w14:paraId="35BD5AA9" w14:textId="77777777" w:rsidR="0067356E" w:rsidRDefault="0067356E" w:rsidP="006F6452">
      <w:pPr>
        <w:spacing w:line="360" w:lineRule="auto"/>
      </w:pPr>
    </w:p>
    <w:p w14:paraId="7AADB3EB" w14:textId="77777777" w:rsidR="0067356E" w:rsidRDefault="0067356E" w:rsidP="006F6452">
      <w:pPr>
        <w:spacing w:line="360" w:lineRule="auto"/>
      </w:pPr>
    </w:p>
    <w:p w14:paraId="1E19B8AE" w14:textId="77777777" w:rsidR="00B76AD0" w:rsidRDefault="00B76AD0" w:rsidP="00B76AD0">
      <w:pPr>
        <w:spacing w:line="360" w:lineRule="auto"/>
      </w:pPr>
    </w:p>
    <w:p w14:paraId="5BCEB2EA" w14:textId="77777777" w:rsidR="00B76AD0" w:rsidRDefault="00B76AD0" w:rsidP="00B76AD0">
      <w:pPr>
        <w:spacing w:before="10" w:line="360" w:lineRule="auto"/>
        <w:ind w:firstLine="720"/>
        <w:rPr>
          <w:spacing w:val="1"/>
          <w:sz w:val="24"/>
          <w:szCs w:val="24"/>
        </w:rPr>
      </w:pPr>
      <w:r w:rsidRPr="006E5340">
        <w:rPr>
          <w:spacing w:val="1"/>
          <w:sz w:val="24"/>
          <w:szCs w:val="24"/>
        </w:rPr>
        <w:t>How infant</w:t>
      </w:r>
      <w:r>
        <w:rPr>
          <w:spacing w:val="1"/>
          <w:sz w:val="24"/>
          <w:szCs w:val="24"/>
        </w:rPr>
        <w:t>s’</w:t>
      </w:r>
      <w:r w:rsidRPr="006E5340">
        <w:rPr>
          <w:spacing w:val="1"/>
          <w:sz w:val="24"/>
          <w:szCs w:val="24"/>
        </w:rPr>
        <w:t xml:space="preserve"> sleep</w:t>
      </w:r>
      <w:r>
        <w:rPr>
          <w:spacing w:val="1"/>
          <w:sz w:val="24"/>
          <w:szCs w:val="24"/>
        </w:rPr>
        <w:t xml:space="preserve"> </w:t>
      </w:r>
      <w:r w:rsidRPr="006E5340">
        <w:rPr>
          <w:spacing w:val="1"/>
          <w:sz w:val="24"/>
          <w:szCs w:val="24"/>
        </w:rPr>
        <w:t>affects morning mood: A sleep diary study in</w:t>
      </w:r>
      <w:r>
        <w:rPr>
          <w:spacing w:val="1"/>
          <w:sz w:val="24"/>
          <w:szCs w:val="24"/>
        </w:rPr>
        <w:t xml:space="preserve"> Brazil and the</w:t>
      </w:r>
      <w:r w:rsidRPr="006E5340">
        <w:rPr>
          <w:spacing w:val="1"/>
          <w:sz w:val="24"/>
          <w:szCs w:val="24"/>
        </w:rPr>
        <w:t xml:space="preserve"> UK</w:t>
      </w:r>
    </w:p>
    <w:p w14:paraId="23B2B4B2" w14:textId="77777777" w:rsidR="00B76AD0" w:rsidRDefault="00B76AD0" w:rsidP="00B76AD0">
      <w:pPr>
        <w:spacing w:before="10" w:line="360" w:lineRule="auto"/>
        <w:ind w:firstLine="720"/>
        <w:rPr>
          <w:spacing w:val="1"/>
          <w:sz w:val="24"/>
          <w:szCs w:val="24"/>
        </w:rPr>
      </w:pPr>
    </w:p>
    <w:p w14:paraId="19CAC38B" w14:textId="77777777" w:rsidR="00B76AD0" w:rsidRDefault="00B76AD0" w:rsidP="00B76AD0">
      <w:pPr>
        <w:spacing w:before="10" w:line="360" w:lineRule="auto"/>
        <w:ind w:firstLine="142"/>
        <w:jc w:val="center"/>
        <w:rPr>
          <w:spacing w:val="1"/>
          <w:sz w:val="24"/>
          <w:szCs w:val="24"/>
        </w:rPr>
      </w:pPr>
      <w:r w:rsidRPr="006E5340">
        <w:rPr>
          <w:spacing w:val="1"/>
          <w:sz w:val="24"/>
          <w:szCs w:val="24"/>
        </w:rPr>
        <w:t>Caspar Addyman</w:t>
      </w:r>
      <w:r>
        <w:rPr>
          <w:spacing w:val="1"/>
          <w:sz w:val="24"/>
          <w:szCs w:val="24"/>
        </w:rPr>
        <w:br/>
        <w:t>G</w:t>
      </w:r>
      <w:r w:rsidRPr="006E5340">
        <w:rPr>
          <w:spacing w:val="1"/>
          <w:sz w:val="24"/>
          <w:szCs w:val="24"/>
        </w:rPr>
        <w:t>oldsmiths, University of London</w:t>
      </w:r>
    </w:p>
    <w:p w14:paraId="12BC6BCA" w14:textId="77777777" w:rsidR="00B76AD0" w:rsidRDefault="00B76AD0" w:rsidP="00B76AD0">
      <w:pPr>
        <w:spacing w:before="10" w:line="360" w:lineRule="auto"/>
        <w:ind w:firstLine="142"/>
        <w:jc w:val="center"/>
        <w:rPr>
          <w:spacing w:val="1"/>
          <w:sz w:val="24"/>
          <w:szCs w:val="24"/>
        </w:rPr>
      </w:pPr>
    </w:p>
    <w:p w14:paraId="617FD203" w14:textId="77777777" w:rsidR="00B76AD0" w:rsidRDefault="00B76AD0" w:rsidP="00B76AD0">
      <w:pPr>
        <w:spacing w:before="10" w:line="360" w:lineRule="auto"/>
        <w:ind w:firstLine="142"/>
        <w:jc w:val="center"/>
        <w:rPr>
          <w:spacing w:val="1"/>
          <w:sz w:val="24"/>
          <w:szCs w:val="24"/>
        </w:rPr>
      </w:pPr>
    </w:p>
    <w:p w14:paraId="7FA8AEAD" w14:textId="77777777" w:rsidR="00B76AD0" w:rsidRDefault="00B76AD0" w:rsidP="00B76AD0">
      <w:pPr>
        <w:spacing w:before="10" w:line="360" w:lineRule="auto"/>
        <w:ind w:firstLine="142"/>
        <w:jc w:val="center"/>
        <w:rPr>
          <w:spacing w:val="1"/>
          <w:sz w:val="24"/>
          <w:szCs w:val="24"/>
        </w:rPr>
      </w:pPr>
      <w:r w:rsidRPr="006E5340">
        <w:rPr>
          <w:spacing w:val="1"/>
          <w:sz w:val="24"/>
          <w:szCs w:val="24"/>
        </w:rPr>
        <w:t>Frank Wiesemann</w:t>
      </w:r>
      <w:r>
        <w:rPr>
          <w:spacing w:val="1"/>
          <w:sz w:val="24"/>
          <w:szCs w:val="24"/>
        </w:rPr>
        <w:br/>
      </w:r>
      <w:r w:rsidRPr="006E5340">
        <w:rPr>
          <w:spacing w:val="1"/>
          <w:sz w:val="24"/>
          <w:szCs w:val="24"/>
        </w:rPr>
        <w:t>R&amp;D Baby Care, Procter &amp; Gambl</w:t>
      </w:r>
      <w:r>
        <w:rPr>
          <w:spacing w:val="1"/>
          <w:sz w:val="24"/>
          <w:szCs w:val="24"/>
        </w:rPr>
        <w:t>e</w:t>
      </w:r>
    </w:p>
    <w:p w14:paraId="05423124" w14:textId="77777777" w:rsidR="00B76AD0" w:rsidRDefault="00B76AD0" w:rsidP="00B76AD0">
      <w:pPr>
        <w:spacing w:before="10" w:line="360" w:lineRule="auto"/>
        <w:rPr>
          <w:spacing w:val="1"/>
          <w:sz w:val="24"/>
          <w:szCs w:val="24"/>
        </w:rPr>
      </w:pPr>
    </w:p>
    <w:p w14:paraId="5763E328" w14:textId="25ED7EB4" w:rsidR="00B76AD0" w:rsidRDefault="00B76AD0" w:rsidP="00B76AD0">
      <w:pPr>
        <w:spacing w:before="10" w:line="360" w:lineRule="auto"/>
        <w:rPr>
          <w:spacing w:val="1"/>
          <w:sz w:val="24"/>
          <w:szCs w:val="24"/>
        </w:rPr>
      </w:pPr>
    </w:p>
    <w:p w14:paraId="23227C02" w14:textId="7CFC308A" w:rsidR="00B76AD0" w:rsidRDefault="00B76AD0" w:rsidP="00B76AD0">
      <w:pPr>
        <w:spacing w:before="10" w:line="360" w:lineRule="auto"/>
        <w:rPr>
          <w:spacing w:val="1"/>
          <w:sz w:val="24"/>
          <w:szCs w:val="24"/>
        </w:rPr>
      </w:pPr>
    </w:p>
    <w:p w14:paraId="71DF19D6" w14:textId="77777777" w:rsidR="00B76AD0" w:rsidRDefault="00B76AD0" w:rsidP="00B76AD0">
      <w:pPr>
        <w:spacing w:before="10" w:line="360" w:lineRule="auto"/>
        <w:rPr>
          <w:spacing w:val="1"/>
          <w:sz w:val="24"/>
          <w:szCs w:val="24"/>
        </w:rPr>
      </w:pPr>
    </w:p>
    <w:p w14:paraId="2E0E4E66" w14:textId="77777777" w:rsidR="00B76AD0" w:rsidRPr="00202692" w:rsidRDefault="00B76AD0" w:rsidP="00B76AD0">
      <w:pPr>
        <w:spacing w:before="10" w:line="360" w:lineRule="auto"/>
        <w:ind w:firstLine="142"/>
        <w:jc w:val="center"/>
        <w:rPr>
          <w:spacing w:val="1"/>
          <w:sz w:val="24"/>
          <w:szCs w:val="24"/>
        </w:rPr>
      </w:pPr>
      <w:r w:rsidRPr="00202692">
        <w:rPr>
          <w:spacing w:val="1"/>
          <w:sz w:val="24"/>
          <w:szCs w:val="24"/>
        </w:rPr>
        <w:t>Author Note</w:t>
      </w:r>
    </w:p>
    <w:p w14:paraId="75E262DD" w14:textId="77777777" w:rsidR="00B76AD0" w:rsidRPr="00202692" w:rsidRDefault="00B76AD0" w:rsidP="00B76AD0">
      <w:pPr>
        <w:spacing w:before="10" w:line="360" w:lineRule="auto"/>
        <w:rPr>
          <w:spacing w:val="1"/>
          <w:sz w:val="24"/>
          <w:szCs w:val="24"/>
        </w:rPr>
      </w:pPr>
      <w:r w:rsidRPr="00202692">
        <w:rPr>
          <w:spacing w:val="1"/>
          <w:sz w:val="24"/>
          <w:szCs w:val="24"/>
        </w:rPr>
        <w:t>Department of Psychology, Goldsmiths, University of London, New Cross, London,</w:t>
      </w:r>
      <w:r>
        <w:rPr>
          <w:spacing w:val="1"/>
          <w:sz w:val="24"/>
          <w:szCs w:val="24"/>
        </w:rPr>
        <w:t xml:space="preserve"> </w:t>
      </w:r>
      <w:r w:rsidRPr="00202692">
        <w:rPr>
          <w:spacing w:val="1"/>
          <w:sz w:val="24"/>
          <w:szCs w:val="24"/>
        </w:rPr>
        <w:t>SE14 6NW, UK</w:t>
      </w:r>
    </w:p>
    <w:p w14:paraId="08F7A0E4" w14:textId="77777777" w:rsidR="00B76AD0" w:rsidRDefault="00B76AD0" w:rsidP="00B76AD0">
      <w:pPr>
        <w:spacing w:before="10" w:line="360" w:lineRule="auto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</w:t>
      </w:r>
      <w:r w:rsidRPr="00202692">
        <w:rPr>
          <w:spacing w:val="1"/>
          <w:sz w:val="24"/>
          <w:szCs w:val="24"/>
        </w:rPr>
        <w:t>orrespondence concerning this article should be addressed to Caspar Addyman,</w:t>
      </w:r>
      <w:r>
        <w:rPr>
          <w:spacing w:val="1"/>
          <w:sz w:val="24"/>
          <w:szCs w:val="24"/>
        </w:rPr>
        <w:t xml:space="preserve"> </w:t>
      </w:r>
      <w:r w:rsidRPr="00202692">
        <w:rPr>
          <w:spacing w:val="1"/>
          <w:sz w:val="24"/>
          <w:szCs w:val="24"/>
        </w:rPr>
        <w:t>Department of Psychology, Goldsmiths, University of London, New Cross, London, SE14</w:t>
      </w:r>
      <w:r>
        <w:rPr>
          <w:spacing w:val="1"/>
          <w:sz w:val="24"/>
          <w:szCs w:val="24"/>
        </w:rPr>
        <w:t xml:space="preserve"> </w:t>
      </w:r>
      <w:r w:rsidRPr="00202692">
        <w:rPr>
          <w:spacing w:val="1"/>
          <w:sz w:val="24"/>
          <w:szCs w:val="24"/>
        </w:rPr>
        <w:t xml:space="preserve">11 6NW, UK. </w:t>
      </w:r>
    </w:p>
    <w:p w14:paraId="1EE3EDD2" w14:textId="77777777" w:rsidR="00B76AD0" w:rsidRPr="00202692" w:rsidRDefault="00B76AD0" w:rsidP="00B76AD0">
      <w:pPr>
        <w:spacing w:before="10" w:line="360" w:lineRule="auto"/>
        <w:rPr>
          <w:spacing w:val="1"/>
          <w:sz w:val="24"/>
          <w:szCs w:val="24"/>
        </w:rPr>
      </w:pPr>
      <w:r w:rsidRPr="00202692">
        <w:rPr>
          <w:spacing w:val="1"/>
          <w:sz w:val="24"/>
          <w:szCs w:val="24"/>
        </w:rPr>
        <w:t xml:space="preserve">E-mail: </w:t>
      </w:r>
      <w:hyperlink r:id="rId8">
        <w:r w:rsidRPr="00202692">
          <w:rPr>
            <w:rStyle w:val="Hyperlink"/>
            <w:spacing w:val="1"/>
            <w:sz w:val="24"/>
            <w:szCs w:val="24"/>
          </w:rPr>
          <w:t>c.addyman@gold.ac.uk</w:t>
        </w:r>
      </w:hyperlink>
    </w:p>
    <w:p w14:paraId="29276476" w14:textId="77777777" w:rsidR="00B76AD0" w:rsidRDefault="00B76AD0" w:rsidP="00B76AD0">
      <w:pPr>
        <w:rPr>
          <w:spacing w:val="1"/>
          <w:sz w:val="24"/>
          <w:szCs w:val="24"/>
        </w:rPr>
      </w:pPr>
    </w:p>
    <w:p w14:paraId="6745CE2B" w14:textId="77777777" w:rsidR="00B76AD0" w:rsidRDefault="00B76AD0" w:rsidP="00B76AD0">
      <w:pPr>
        <w:jc w:val="center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Declarations of interest</w:t>
      </w:r>
    </w:p>
    <w:p w14:paraId="7C033683" w14:textId="77777777" w:rsidR="00B76AD0" w:rsidRPr="00657396" w:rsidRDefault="00B76AD0" w:rsidP="00B76AD0">
      <w:pPr>
        <w:jc w:val="center"/>
        <w:rPr>
          <w:spacing w:val="1"/>
          <w:sz w:val="24"/>
          <w:szCs w:val="24"/>
        </w:rPr>
      </w:pPr>
    </w:p>
    <w:p w14:paraId="224F3933" w14:textId="77777777" w:rsidR="00B76AD0" w:rsidRDefault="00B76AD0" w:rsidP="00B76AD0">
      <w:pPr>
        <w:autoSpaceDE w:val="0"/>
        <w:autoSpaceDN w:val="0"/>
        <w:adjustRightInd w:val="0"/>
        <w:rPr>
          <w:sz w:val="24"/>
          <w:szCs w:val="24"/>
        </w:rPr>
      </w:pPr>
      <w:r w:rsidRPr="00657396">
        <w:rPr>
          <w:sz w:val="24"/>
          <w:szCs w:val="24"/>
        </w:rPr>
        <w:t>Dr Addyman served as a paid consultant for Procter and Gamble. Dr Wiesemann is an</w:t>
      </w:r>
      <w:r w:rsidRPr="00657396">
        <w:rPr>
          <w:sz w:val="12"/>
          <w:szCs w:val="12"/>
        </w:rPr>
        <w:t xml:space="preserve"> </w:t>
      </w:r>
      <w:r w:rsidRPr="00657396">
        <w:rPr>
          <w:sz w:val="24"/>
          <w:szCs w:val="24"/>
        </w:rPr>
        <w:t>employee of Procter and Gamble</w:t>
      </w:r>
      <w:r>
        <w:rPr>
          <w:sz w:val="24"/>
          <w:szCs w:val="24"/>
        </w:rPr>
        <w:t>.</w:t>
      </w:r>
    </w:p>
    <w:p w14:paraId="54522BDF" w14:textId="77777777" w:rsidR="00B76AD0" w:rsidRDefault="00B76AD0" w:rsidP="00B76AD0">
      <w:pPr>
        <w:autoSpaceDE w:val="0"/>
        <w:autoSpaceDN w:val="0"/>
        <w:adjustRightInd w:val="0"/>
        <w:rPr>
          <w:sz w:val="24"/>
          <w:szCs w:val="24"/>
        </w:rPr>
      </w:pPr>
    </w:p>
    <w:p w14:paraId="6F69FBC0" w14:textId="77777777" w:rsidR="00B76AD0" w:rsidRDefault="00B76AD0" w:rsidP="00B76AD0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Acknowledgments</w:t>
      </w:r>
    </w:p>
    <w:p w14:paraId="4FEBEA9D" w14:textId="77777777" w:rsidR="00B76AD0" w:rsidRDefault="00B76AD0" w:rsidP="00B76AD0">
      <w:pPr>
        <w:autoSpaceDE w:val="0"/>
        <w:autoSpaceDN w:val="0"/>
        <w:adjustRightInd w:val="0"/>
        <w:rPr>
          <w:sz w:val="24"/>
          <w:szCs w:val="24"/>
        </w:rPr>
      </w:pPr>
    </w:p>
    <w:p w14:paraId="2894583C" w14:textId="77777777" w:rsidR="00B76AD0" w:rsidRPr="003857F6" w:rsidRDefault="00B76AD0" w:rsidP="00B76AD0">
      <w:pPr>
        <w:autoSpaceDE w:val="0"/>
        <w:autoSpaceDN w:val="0"/>
        <w:adjustRightInd w:val="0"/>
        <w:rPr>
          <w:sz w:val="24"/>
          <w:szCs w:val="24"/>
        </w:rPr>
      </w:pPr>
      <w:r w:rsidRPr="00054E2B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054E2B">
        <w:rPr>
          <w:sz w:val="24"/>
          <w:szCs w:val="24"/>
        </w:rPr>
        <w:t xml:space="preserve">authors acknowledge the </w:t>
      </w:r>
      <w:r>
        <w:rPr>
          <w:sz w:val="24"/>
          <w:szCs w:val="24"/>
        </w:rPr>
        <w:t xml:space="preserve">help and </w:t>
      </w:r>
      <w:r w:rsidRPr="00054E2B">
        <w:rPr>
          <w:sz w:val="24"/>
          <w:szCs w:val="24"/>
        </w:rPr>
        <w:t>support of Cy</w:t>
      </w:r>
      <w:r>
        <w:rPr>
          <w:sz w:val="24"/>
          <w:szCs w:val="24"/>
        </w:rPr>
        <w:t>n</w:t>
      </w:r>
      <w:r w:rsidRPr="00054E2B">
        <w:rPr>
          <w:sz w:val="24"/>
          <w:szCs w:val="24"/>
        </w:rPr>
        <w:t>th</w:t>
      </w:r>
      <w:r>
        <w:rPr>
          <w:sz w:val="24"/>
          <w:szCs w:val="24"/>
        </w:rPr>
        <w:t>i</w:t>
      </w:r>
      <w:r w:rsidRPr="00054E2B">
        <w:rPr>
          <w:sz w:val="24"/>
          <w:szCs w:val="24"/>
        </w:rPr>
        <w:t>a O</w:t>
      </w:r>
      <w:r>
        <w:rPr>
          <w:sz w:val="24"/>
          <w:szCs w:val="24"/>
        </w:rPr>
        <w:t>l</w:t>
      </w:r>
      <w:r w:rsidRPr="00054E2B">
        <w:rPr>
          <w:sz w:val="24"/>
          <w:szCs w:val="24"/>
        </w:rPr>
        <w:t>ivera</w:t>
      </w:r>
      <w:r>
        <w:rPr>
          <w:sz w:val="24"/>
          <w:szCs w:val="24"/>
        </w:rPr>
        <w:t xml:space="preserve">, </w:t>
      </w:r>
      <w:r w:rsidRPr="00DD15A6">
        <w:rPr>
          <w:sz w:val="24"/>
          <w:szCs w:val="24"/>
        </w:rPr>
        <w:t>Luciana Araujo Martins</w:t>
      </w:r>
      <w:r>
        <w:rPr>
          <w:sz w:val="24"/>
          <w:szCs w:val="24"/>
        </w:rPr>
        <w:t>, Hugo Kurukawa</w:t>
      </w:r>
      <w:r w:rsidRPr="00054E2B">
        <w:rPr>
          <w:sz w:val="24"/>
          <w:szCs w:val="24"/>
        </w:rPr>
        <w:t xml:space="preserve"> </w:t>
      </w:r>
      <w:r>
        <w:rPr>
          <w:sz w:val="24"/>
          <w:szCs w:val="24"/>
        </w:rPr>
        <w:t>and A</w:t>
      </w:r>
      <w:r w:rsidRPr="00AB4FA7">
        <w:rPr>
          <w:sz w:val="24"/>
          <w:szCs w:val="24"/>
          <w:lang w:val="de-DE"/>
        </w:rPr>
        <w:t>ndrea Schulte</w:t>
      </w:r>
      <w:r>
        <w:rPr>
          <w:sz w:val="24"/>
          <w:szCs w:val="24"/>
          <w:lang w:val="de-DE"/>
        </w:rPr>
        <w:t>.</w:t>
      </w:r>
      <w:r w:rsidRPr="00AB4FA7">
        <w:rPr>
          <w:sz w:val="24"/>
          <w:szCs w:val="24"/>
          <w:lang w:val="de-DE"/>
        </w:rPr>
        <w:t xml:space="preserve"> </w:t>
      </w:r>
      <w:r w:rsidRPr="00054E2B">
        <w:rPr>
          <w:sz w:val="24"/>
          <w:szCs w:val="24"/>
        </w:rPr>
        <w:t>The Brazilian study was supported by Ketchum PR</w:t>
      </w:r>
      <w:r>
        <w:rPr>
          <w:sz w:val="24"/>
          <w:szCs w:val="24"/>
        </w:rPr>
        <w:t xml:space="preserve"> &amp;</w:t>
      </w:r>
      <w:r w:rsidRPr="00054E2B">
        <w:rPr>
          <w:sz w:val="24"/>
          <w:szCs w:val="24"/>
        </w:rPr>
        <w:t xml:space="preserve"> Developers Market Research. </w:t>
      </w:r>
      <w:r>
        <w:rPr>
          <w:sz w:val="24"/>
          <w:szCs w:val="24"/>
        </w:rPr>
        <w:t xml:space="preserve">The </w:t>
      </w:r>
      <w:r w:rsidRPr="00054E2B">
        <w:rPr>
          <w:sz w:val="24"/>
          <w:szCs w:val="24"/>
        </w:rPr>
        <w:t>UK study was</w:t>
      </w:r>
      <w:r>
        <w:rPr>
          <w:sz w:val="24"/>
          <w:szCs w:val="24"/>
        </w:rPr>
        <w:t xml:space="preserve"> </w:t>
      </w:r>
      <w:r w:rsidRPr="00054E2B">
        <w:rPr>
          <w:sz w:val="24"/>
          <w:szCs w:val="24"/>
        </w:rPr>
        <w:t>supported by IPSOS Mori</w:t>
      </w:r>
      <w:r>
        <w:rPr>
          <w:sz w:val="24"/>
          <w:szCs w:val="24"/>
        </w:rPr>
        <w:t>.</w:t>
      </w:r>
    </w:p>
    <w:p w14:paraId="443A279B" w14:textId="77777777" w:rsidR="0067356E" w:rsidRDefault="0067356E" w:rsidP="006F6452">
      <w:pPr>
        <w:spacing w:before="3" w:line="360" w:lineRule="auto"/>
        <w:rPr>
          <w:sz w:val="14"/>
          <w:szCs w:val="14"/>
        </w:rPr>
      </w:pPr>
    </w:p>
    <w:sectPr w:rsidR="0067356E" w:rsidSect="00570C57">
      <w:headerReference w:type="default" r:id="rId9"/>
      <w:pgSz w:w="12240" w:h="15840"/>
      <w:pgMar w:top="1127" w:right="1340" w:bottom="280" w:left="1320" w:header="1472" w:footer="72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EF53E" w14:textId="77777777" w:rsidR="00C6011B" w:rsidRDefault="00C6011B">
      <w:r>
        <w:separator/>
      </w:r>
    </w:p>
  </w:endnote>
  <w:endnote w:type="continuationSeparator" w:id="0">
    <w:p w14:paraId="516CABAD" w14:textId="77777777" w:rsidR="00C6011B" w:rsidRDefault="00C6011B">
      <w:r>
        <w:continuationSeparator/>
      </w:r>
    </w:p>
  </w:endnote>
  <w:endnote w:type="continuationNotice" w:id="1">
    <w:p w14:paraId="76D39257" w14:textId="77777777" w:rsidR="00454CB8" w:rsidRDefault="00454C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harter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harter-Ital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C978" w14:textId="77777777" w:rsidR="00C6011B" w:rsidRDefault="00C6011B">
      <w:r>
        <w:separator/>
      </w:r>
    </w:p>
  </w:footnote>
  <w:footnote w:type="continuationSeparator" w:id="0">
    <w:p w14:paraId="5F99AA22" w14:textId="77777777" w:rsidR="00C6011B" w:rsidRDefault="00C6011B">
      <w:r>
        <w:continuationSeparator/>
      </w:r>
    </w:p>
  </w:footnote>
  <w:footnote w:type="continuationNotice" w:id="1">
    <w:p w14:paraId="7525F105" w14:textId="77777777" w:rsidR="00454CB8" w:rsidRDefault="00454C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BDAE4" w14:textId="77777777" w:rsidR="0067356E" w:rsidRDefault="00B76AD0">
    <w:pPr>
      <w:spacing w:line="200" w:lineRule="exact"/>
    </w:pPr>
    <w:r>
      <w:pict w14:anchorId="568A89A2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5.65pt;margin-top:64.9pt;width:255.65pt;height:12.5pt;z-index:-251658240;mso-position-horizontal-relative:page;mso-position-vertical-relative:page" filled="f" stroked="f">
          <v:textbox style="mso-next-textbox:#_x0000_s2058" inset="0,0,0,0">
            <w:txbxContent>
              <w:p w14:paraId="790F2EFD" w14:textId="43B5D8D3" w:rsidR="0067356E" w:rsidRDefault="004814D1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unn</w:t>
                </w:r>
                <w:r>
                  <w:rPr>
                    <w:spacing w:val="1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ng</w:t>
                </w:r>
                <w:r>
                  <w:rPr>
                    <w:spacing w:val="-10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h</w:t>
                </w:r>
                <w:r>
                  <w:rPr>
                    <w:spacing w:val="-1"/>
                    <w:sz w:val="24"/>
                    <w:szCs w:val="24"/>
                  </w:rPr>
                  <w:t>ea</w:t>
                </w:r>
                <w:r>
                  <w:rPr>
                    <w:sz w:val="24"/>
                    <w:szCs w:val="24"/>
                  </w:rPr>
                  <w:t>d: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 w:rsidR="006E5340">
                  <w:rPr>
                    <w:spacing w:val="1"/>
                    <w:sz w:val="24"/>
                    <w:szCs w:val="24"/>
                  </w:rPr>
                  <w:t>INFANT SLEEP AND MOOD</w:t>
                </w:r>
              </w:p>
            </w:txbxContent>
          </v:textbox>
          <w10:wrap anchorx="page" anchory="page"/>
        </v:shape>
      </w:pict>
    </w:r>
    <w:r>
      <w:pict w14:anchorId="28CACB29">
        <v:shape id="_x0000_s2057" type="#_x0000_t202" style="position:absolute;margin-left:532pt;margin-top:72.6pt;width:10pt;height:14pt;z-index:-251658239;mso-position-horizontal-relative:page;mso-position-vertical-relative:page" filled="f" stroked="f">
          <v:textbox style="mso-next-textbox:#_x0000_s2057" inset="0,0,0,0">
            <w:txbxContent>
              <w:p w14:paraId="16DC9EF5" w14:textId="2E576C1F" w:rsidR="0067356E" w:rsidRDefault="0067356E" w:rsidP="00753B2A">
                <w:pPr>
                  <w:spacing w:line="260" w:lineRule="exact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6687"/>
    <w:multiLevelType w:val="hybridMultilevel"/>
    <w:tmpl w:val="D7CE7C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1006"/>
    <w:multiLevelType w:val="multilevel"/>
    <w:tmpl w:val="CCEAB8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435D64"/>
    <w:multiLevelType w:val="hybridMultilevel"/>
    <w:tmpl w:val="D9D2EECE"/>
    <w:lvl w:ilvl="0" w:tplc="6A20A9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479AF"/>
    <w:multiLevelType w:val="hybridMultilevel"/>
    <w:tmpl w:val="4A4E14C8"/>
    <w:lvl w:ilvl="0" w:tplc="4670C7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6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6E"/>
    <w:rsid w:val="0000594B"/>
    <w:rsid w:val="00007E6A"/>
    <w:rsid w:val="00010F6B"/>
    <w:rsid w:val="000118FB"/>
    <w:rsid w:val="000129A6"/>
    <w:rsid w:val="00013834"/>
    <w:rsid w:val="00013C39"/>
    <w:rsid w:val="00013D04"/>
    <w:rsid w:val="00015D3B"/>
    <w:rsid w:val="000175CB"/>
    <w:rsid w:val="00017E92"/>
    <w:rsid w:val="000202D4"/>
    <w:rsid w:val="00020BA7"/>
    <w:rsid w:val="000221EA"/>
    <w:rsid w:val="00025936"/>
    <w:rsid w:val="00026AAF"/>
    <w:rsid w:val="000276ED"/>
    <w:rsid w:val="00031286"/>
    <w:rsid w:val="00032309"/>
    <w:rsid w:val="000345E4"/>
    <w:rsid w:val="00036F03"/>
    <w:rsid w:val="00041038"/>
    <w:rsid w:val="00041256"/>
    <w:rsid w:val="00042844"/>
    <w:rsid w:val="0004365F"/>
    <w:rsid w:val="00043825"/>
    <w:rsid w:val="00044A8F"/>
    <w:rsid w:val="000454F3"/>
    <w:rsid w:val="0004553F"/>
    <w:rsid w:val="0004714A"/>
    <w:rsid w:val="00047C27"/>
    <w:rsid w:val="00052013"/>
    <w:rsid w:val="00052033"/>
    <w:rsid w:val="00052467"/>
    <w:rsid w:val="000525B9"/>
    <w:rsid w:val="0005416D"/>
    <w:rsid w:val="00055CDF"/>
    <w:rsid w:val="0005688F"/>
    <w:rsid w:val="0006020A"/>
    <w:rsid w:val="000604FE"/>
    <w:rsid w:val="000619C7"/>
    <w:rsid w:val="000624AB"/>
    <w:rsid w:val="0006399D"/>
    <w:rsid w:val="00063A96"/>
    <w:rsid w:val="00064E4B"/>
    <w:rsid w:val="00064F78"/>
    <w:rsid w:val="00066A45"/>
    <w:rsid w:val="00067250"/>
    <w:rsid w:val="00067938"/>
    <w:rsid w:val="00071CC0"/>
    <w:rsid w:val="00072CBD"/>
    <w:rsid w:val="0007559C"/>
    <w:rsid w:val="00075D1E"/>
    <w:rsid w:val="00076BEC"/>
    <w:rsid w:val="00076D6F"/>
    <w:rsid w:val="00077116"/>
    <w:rsid w:val="00077888"/>
    <w:rsid w:val="00077D29"/>
    <w:rsid w:val="00081077"/>
    <w:rsid w:val="00081AD0"/>
    <w:rsid w:val="00082175"/>
    <w:rsid w:val="00084D7E"/>
    <w:rsid w:val="000866FB"/>
    <w:rsid w:val="00087F84"/>
    <w:rsid w:val="00090622"/>
    <w:rsid w:val="00091C39"/>
    <w:rsid w:val="00093637"/>
    <w:rsid w:val="0009402E"/>
    <w:rsid w:val="000A0B11"/>
    <w:rsid w:val="000A1145"/>
    <w:rsid w:val="000A313C"/>
    <w:rsid w:val="000A34C1"/>
    <w:rsid w:val="000A4A82"/>
    <w:rsid w:val="000A5A00"/>
    <w:rsid w:val="000A6332"/>
    <w:rsid w:val="000B00D0"/>
    <w:rsid w:val="000B0720"/>
    <w:rsid w:val="000B0BBE"/>
    <w:rsid w:val="000B35CE"/>
    <w:rsid w:val="000B6055"/>
    <w:rsid w:val="000B665F"/>
    <w:rsid w:val="000B7183"/>
    <w:rsid w:val="000B7E1F"/>
    <w:rsid w:val="000C3BE8"/>
    <w:rsid w:val="000C41DC"/>
    <w:rsid w:val="000C486C"/>
    <w:rsid w:val="000C49E9"/>
    <w:rsid w:val="000C53EE"/>
    <w:rsid w:val="000C5886"/>
    <w:rsid w:val="000D26E7"/>
    <w:rsid w:val="000D2A15"/>
    <w:rsid w:val="000D71D0"/>
    <w:rsid w:val="000E0B2A"/>
    <w:rsid w:val="000E1C0F"/>
    <w:rsid w:val="000E1EF1"/>
    <w:rsid w:val="000E2E70"/>
    <w:rsid w:val="000E463C"/>
    <w:rsid w:val="000E4820"/>
    <w:rsid w:val="000E502C"/>
    <w:rsid w:val="000E50A4"/>
    <w:rsid w:val="000E5A95"/>
    <w:rsid w:val="000E6BEB"/>
    <w:rsid w:val="000E6DFB"/>
    <w:rsid w:val="000E7380"/>
    <w:rsid w:val="000F3606"/>
    <w:rsid w:val="000F3CD2"/>
    <w:rsid w:val="000F6441"/>
    <w:rsid w:val="000F6FE4"/>
    <w:rsid w:val="000F7E3F"/>
    <w:rsid w:val="00100031"/>
    <w:rsid w:val="001025DE"/>
    <w:rsid w:val="00102C6B"/>
    <w:rsid w:val="00103793"/>
    <w:rsid w:val="00103F89"/>
    <w:rsid w:val="0010401E"/>
    <w:rsid w:val="00104D88"/>
    <w:rsid w:val="0010604A"/>
    <w:rsid w:val="00106C8F"/>
    <w:rsid w:val="00107074"/>
    <w:rsid w:val="00110B91"/>
    <w:rsid w:val="00110C9B"/>
    <w:rsid w:val="00112777"/>
    <w:rsid w:val="00112784"/>
    <w:rsid w:val="0011310C"/>
    <w:rsid w:val="00114D1E"/>
    <w:rsid w:val="0011562E"/>
    <w:rsid w:val="001177B4"/>
    <w:rsid w:val="00120C9C"/>
    <w:rsid w:val="00122D8C"/>
    <w:rsid w:val="00123BCE"/>
    <w:rsid w:val="00124C4B"/>
    <w:rsid w:val="00125B1C"/>
    <w:rsid w:val="001269EA"/>
    <w:rsid w:val="00127B2A"/>
    <w:rsid w:val="00130135"/>
    <w:rsid w:val="00131E48"/>
    <w:rsid w:val="00134613"/>
    <w:rsid w:val="00134A26"/>
    <w:rsid w:val="00134D60"/>
    <w:rsid w:val="00135293"/>
    <w:rsid w:val="00136BD3"/>
    <w:rsid w:val="00137422"/>
    <w:rsid w:val="00137A74"/>
    <w:rsid w:val="00143806"/>
    <w:rsid w:val="00144FA5"/>
    <w:rsid w:val="0014537C"/>
    <w:rsid w:val="001470F1"/>
    <w:rsid w:val="00147AEC"/>
    <w:rsid w:val="00150BD3"/>
    <w:rsid w:val="0015231B"/>
    <w:rsid w:val="0015349D"/>
    <w:rsid w:val="001556EF"/>
    <w:rsid w:val="0015574B"/>
    <w:rsid w:val="00156DDB"/>
    <w:rsid w:val="001600EF"/>
    <w:rsid w:val="00161E61"/>
    <w:rsid w:val="00164081"/>
    <w:rsid w:val="0016464C"/>
    <w:rsid w:val="001663C0"/>
    <w:rsid w:val="00166A50"/>
    <w:rsid w:val="00166F48"/>
    <w:rsid w:val="0016729D"/>
    <w:rsid w:val="00167856"/>
    <w:rsid w:val="001705D8"/>
    <w:rsid w:val="00171B6B"/>
    <w:rsid w:val="00171ECB"/>
    <w:rsid w:val="00175820"/>
    <w:rsid w:val="00175DC3"/>
    <w:rsid w:val="00176CE1"/>
    <w:rsid w:val="0017793B"/>
    <w:rsid w:val="00180E75"/>
    <w:rsid w:val="00181F5C"/>
    <w:rsid w:val="0018281D"/>
    <w:rsid w:val="00182D29"/>
    <w:rsid w:val="001833DF"/>
    <w:rsid w:val="00184523"/>
    <w:rsid w:val="00185170"/>
    <w:rsid w:val="00186A07"/>
    <w:rsid w:val="00187BFF"/>
    <w:rsid w:val="00191D44"/>
    <w:rsid w:val="00192C69"/>
    <w:rsid w:val="00192E55"/>
    <w:rsid w:val="0019363F"/>
    <w:rsid w:val="00195A3A"/>
    <w:rsid w:val="00196347"/>
    <w:rsid w:val="00196BE0"/>
    <w:rsid w:val="00196F21"/>
    <w:rsid w:val="001A050A"/>
    <w:rsid w:val="001A12D0"/>
    <w:rsid w:val="001A1C4C"/>
    <w:rsid w:val="001A1CBD"/>
    <w:rsid w:val="001A24A2"/>
    <w:rsid w:val="001A311D"/>
    <w:rsid w:val="001A3355"/>
    <w:rsid w:val="001A43F9"/>
    <w:rsid w:val="001A5BB5"/>
    <w:rsid w:val="001A64FA"/>
    <w:rsid w:val="001A6F3B"/>
    <w:rsid w:val="001B10BA"/>
    <w:rsid w:val="001B165D"/>
    <w:rsid w:val="001B1B44"/>
    <w:rsid w:val="001B1B4D"/>
    <w:rsid w:val="001B5312"/>
    <w:rsid w:val="001B550B"/>
    <w:rsid w:val="001B560F"/>
    <w:rsid w:val="001B5861"/>
    <w:rsid w:val="001B67F0"/>
    <w:rsid w:val="001B7895"/>
    <w:rsid w:val="001B7FD9"/>
    <w:rsid w:val="001C06CB"/>
    <w:rsid w:val="001C07F9"/>
    <w:rsid w:val="001C24E2"/>
    <w:rsid w:val="001C33C0"/>
    <w:rsid w:val="001C46A6"/>
    <w:rsid w:val="001C6C03"/>
    <w:rsid w:val="001C7CCA"/>
    <w:rsid w:val="001C7DA9"/>
    <w:rsid w:val="001C7FBB"/>
    <w:rsid w:val="001D2283"/>
    <w:rsid w:val="001D2570"/>
    <w:rsid w:val="001D2755"/>
    <w:rsid w:val="001D679A"/>
    <w:rsid w:val="001D7434"/>
    <w:rsid w:val="001E0C96"/>
    <w:rsid w:val="001E13E7"/>
    <w:rsid w:val="001E265C"/>
    <w:rsid w:val="001E30B8"/>
    <w:rsid w:val="001E415C"/>
    <w:rsid w:val="001E794C"/>
    <w:rsid w:val="001E79DB"/>
    <w:rsid w:val="001E7D80"/>
    <w:rsid w:val="001F0050"/>
    <w:rsid w:val="001F2F97"/>
    <w:rsid w:val="001F48C4"/>
    <w:rsid w:val="001F6B5F"/>
    <w:rsid w:val="001F7CCB"/>
    <w:rsid w:val="00200A93"/>
    <w:rsid w:val="00202692"/>
    <w:rsid w:val="002029BF"/>
    <w:rsid w:val="00203013"/>
    <w:rsid w:val="00205C1F"/>
    <w:rsid w:val="0020635E"/>
    <w:rsid w:val="00207345"/>
    <w:rsid w:val="00207789"/>
    <w:rsid w:val="002118D6"/>
    <w:rsid w:val="002121C6"/>
    <w:rsid w:val="00212F0C"/>
    <w:rsid w:val="0021787E"/>
    <w:rsid w:val="002203BC"/>
    <w:rsid w:val="002207C1"/>
    <w:rsid w:val="00220D95"/>
    <w:rsid w:val="00224319"/>
    <w:rsid w:val="00224893"/>
    <w:rsid w:val="00225A4E"/>
    <w:rsid w:val="002272CB"/>
    <w:rsid w:val="0022744B"/>
    <w:rsid w:val="00230558"/>
    <w:rsid w:val="00231A92"/>
    <w:rsid w:val="00231F46"/>
    <w:rsid w:val="00233471"/>
    <w:rsid w:val="0023472F"/>
    <w:rsid w:val="00241077"/>
    <w:rsid w:val="00241C73"/>
    <w:rsid w:val="00242CC8"/>
    <w:rsid w:val="00242D27"/>
    <w:rsid w:val="0024363A"/>
    <w:rsid w:val="002445AF"/>
    <w:rsid w:val="002446BF"/>
    <w:rsid w:val="00244BE8"/>
    <w:rsid w:val="00244EDF"/>
    <w:rsid w:val="002468AF"/>
    <w:rsid w:val="00246AF0"/>
    <w:rsid w:val="00247DA9"/>
    <w:rsid w:val="0025177B"/>
    <w:rsid w:val="00254612"/>
    <w:rsid w:val="002568A8"/>
    <w:rsid w:val="0025710D"/>
    <w:rsid w:val="00260649"/>
    <w:rsid w:val="002617F1"/>
    <w:rsid w:val="0026408B"/>
    <w:rsid w:val="002650FA"/>
    <w:rsid w:val="00265F19"/>
    <w:rsid w:val="00267263"/>
    <w:rsid w:val="0027088D"/>
    <w:rsid w:val="0027095A"/>
    <w:rsid w:val="00271029"/>
    <w:rsid w:val="00271CC5"/>
    <w:rsid w:val="00274204"/>
    <w:rsid w:val="00275F2D"/>
    <w:rsid w:val="002766F3"/>
    <w:rsid w:val="00281564"/>
    <w:rsid w:val="00281906"/>
    <w:rsid w:val="00281E81"/>
    <w:rsid w:val="00283A36"/>
    <w:rsid w:val="00284845"/>
    <w:rsid w:val="00284C99"/>
    <w:rsid w:val="002858FF"/>
    <w:rsid w:val="002900B2"/>
    <w:rsid w:val="00291B25"/>
    <w:rsid w:val="0029270C"/>
    <w:rsid w:val="0029335C"/>
    <w:rsid w:val="00293362"/>
    <w:rsid w:val="0029473C"/>
    <w:rsid w:val="0029530C"/>
    <w:rsid w:val="00296F7D"/>
    <w:rsid w:val="00297F7E"/>
    <w:rsid w:val="002A1D8A"/>
    <w:rsid w:val="002A333D"/>
    <w:rsid w:val="002A45F9"/>
    <w:rsid w:val="002A71EA"/>
    <w:rsid w:val="002A7D68"/>
    <w:rsid w:val="002B01D3"/>
    <w:rsid w:val="002B04C9"/>
    <w:rsid w:val="002B0EDE"/>
    <w:rsid w:val="002B1B59"/>
    <w:rsid w:val="002B376D"/>
    <w:rsid w:val="002B512E"/>
    <w:rsid w:val="002B5E2E"/>
    <w:rsid w:val="002B7A37"/>
    <w:rsid w:val="002C2122"/>
    <w:rsid w:val="002C263A"/>
    <w:rsid w:val="002C36F2"/>
    <w:rsid w:val="002C40F1"/>
    <w:rsid w:val="002C413E"/>
    <w:rsid w:val="002C49BD"/>
    <w:rsid w:val="002C5BFB"/>
    <w:rsid w:val="002C5F45"/>
    <w:rsid w:val="002C763D"/>
    <w:rsid w:val="002D023F"/>
    <w:rsid w:val="002D1FD7"/>
    <w:rsid w:val="002D21E3"/>
    <w:rsid w:val="002D2877"/>
    <w:rsid w:val="002D298C"/>
    <w:rsid w:val="002E0C0C"/>
    <w:rsid w:val="002E4DAB"/>
    <w:rsid w:val="002E5075"/>
    <w:rsid w:val="002E6457"/>
    <w:rsid w:val="002E64E7"/>
    <w:rsid w:val="002E7BD5"/>
    <w:rsid w:val="002F0C42"/>
    <w:rsid w:val="002F139B"/>
    <w:rsid w:val="002F1796"/>
    <w:rsid w:val="002F48ED"/>
    <w:rsid w:val="00301241"/>
    <w:rsid w:val="003013E5"/>
    <w:rsid w:val="003022C4"/>
    <w:rsid w:val="00302CC6"/>
    <w:rsid w:val="0030309E"/>
    <w:rsid w:val="00303642"/>
    <w:rsid w:val="00303755"/>
    <w:rsid w:val="003041CF"/>
    <w:rsid w:val="00305E30"/>
    <w:rsid w:val="003074A5"/>
    <w:rsid w:val="00311C9B"/>
    <w:rsid w:val="00312FEE"/>
    <w:rsid w:val="0031330D"/>
    <w:rsid w:val="00313412"/>
    <w:rsid w:val="00314509"/>
    <w:rsid w:val="0031496E"/>
    <w:rsid w:val="00315193"/>
    <w:rsid w:val="00315F3A"/>
    <w:rsid w:val="00316407"/>
    <w:rsid w:val="003168B3"/>
    <w:rsid w:val="0031790C"/>
    <w:rsid w:val="0032109F"/>
    <w:rsid w:val="00321183"/>
    <w:rsid w:val="0032213E"/>
    <w:rsid w:val="00324253"/>
    <w:rsid w:val="00324C5A"/>
    <w:rsid w:val="00326277"/>
    <w:rsid w:val="00326FB6"/>
    <w:rsid w:val="003300B4"/>
    <w:rsid w:val="003300DC"/>
    <w:rsid w:val="00331F05"/>
    <w:rsid w:val="0033291B"/>
    <w:rsid w:val="003363D4"/>
    <w:rsid w:val="0033782D"/>
    <w:rsid w:val="003409BB"/>
    <w:rsid w:val="00341ECA"/>
    <w:rsid w:val="00342DC5"/>
    <w:rsid w:val="00345B6A"/>
    <w:rsid w:val="003460C2"/>
    <w:rsid w:val="003512B6"/>
    <w:rsid w:val="003516C2"/>
    <w:rsid w:val="00354ED4"/>
    <w:rsid w:val="0035554C"/>
    <w:rsid w:val="00355F63"/>
    <w:rsid w:val="00361AFA"/>
    <w:rsid w:val="00361C03"/>
    <w:rsid w:val="0036444A"/>
    <w:rsid w:val="00364C30"/>
    <w:rsid w:val="00366C3D"/>
    <w:rsid w:val="00366FEC"/>
    <w:rsid w:val="00370176"/>
    <w:rsid w:val="003725BD"/>
    <w:rsid w:val="00372D4E"/>
    <w:rsid w:val="00373BD1"/>
    <w:rsid w:val="00376AAF"/>
    <w:rsid w:val="003775BF"/>
    <w:rsid w:val="00380F5F"/>
    <w:rsid w:val="00382FF4"/>
    <w:rsid w:val="003830FD"/>
    <w:rsid w:val="00383DED"/>
    <w:rsid w:val="00384DB6"/>
    <w:rsid w:val="003859DE"/>
    <w:rsid w:val="00387813"/>
    <w:rsid w:val="00391584"/>
    <w:rsid w:val="00391F0F"/>
    <w:rsid w:val="00393151"/>
    <w:rsid w:val="00393829"/>
    <w:rsid w:val="0039411E"/>
    <w:rsid w:val="00394F9A"/>
    <w:rsid w:val="003957C9"/>
    <w:rsid w:val="003968AB"/>
    <w:rsid w:val="0039716C"/>
    <w:rsid w:val="003A0BA0"/>
    <w:rsid w:val="003A12A3"/>
    <w:rsid w:val="003A174A"/>
    <w:rsid w:val="003A4076"/>
    <w:rsid w:val="003A535F"/>
    <w:rsid w:val="003A5775"/>
    <w:rsid w:val="003A66D8"/>
    <w:rsid w:val="003B1146"/>
    <w:rsid w:val="003B2A99"/>
    <w:rsid w:val="003B3E4D"/>
    <w:rsid w:val="003B42A0"/>
    <w:rsid w:val="003B4E00"/>
    <w:rsid w:val="003B663C"/>
    <w:rsid w:val="003B68BA"/>
    <w:rsid w:val="003B6AC2"/>
    <w:rsid w:val="003C33AD"/>
    <w:rsid w:val="003C37D9"/>
    <w:rsid w:val="003C3A05"/>
    <w:rsid w:val="003C3FAD"/>
    <w:rsid w:val="003C408C"/>
    <w:rsid w:val="003C78E4"/>
    <w:rsid w:val="003D26A7"/>
    <w:rsid w:val="003D2CD1"/>
    <w:rsid w:val="003D3883"/>
    <w:rsid w:val="003D3E71"/>
    <w:rsid w:val="003D3EB3"/>
    <w:rsid w:val="003D44DF"/>
    <w:rsid w:val="003D54FD"/>
    <w:rsid w:val="003D67A9"/>
    <w:rsid w:val="003D6A84"/>
    <w:rsid w:val="003E0015"/>
    <w:rsid w:val="003E0112"/>
    <w:rsid w:val="003E36A3"/>
    <w:rsid w:val="003E38C1"/>
    <w:rsid w:val="003E4109"/>
    <w:rsid w:val="003E705B"/>
    <w:rsid w:val="003F01B0"/>
    <w:rsid w:val="003F22A2"/>
    <w:rsid w:val="003F2DC4"/>
    <w:rsid w:val="003F3E17"/>
    <w:rsid w:val="003F5AC6"/>
    <w:rsid w:val="003F5CE2"/>
    <w:rsid w:val="00402119"/>
    <w:rsid w:val="00403466"/>
    <w:rsid w:val="004048EC"/>
    <w:rsid w:val="00404A9F"/>
    <w:rsid w:val="00406581"/>
    <w:rsid w:val="0040744C"/>
    <w:rsid w:val="00410449"/>
    <w:rsid w:val="00410AB1"/>
    <w:rsid w:val="0041130A"/>
    <w:rsid w:val="00412122"/>
    <w:rsid w:val="004147E7"/>
    <w:rsid w:val="004169E6"/>
    <w:rsid w:val="00417349"/>
    <w:rsid w:val="00420572"/>
    <w:rsid w:val="004205E0"/>
    <w:rsid w:val="00424306"/>
    <w:rsid w:val="004243C5"/>
    <w:rsid w:val="00424725"/>
    <w:rsid w:val="00425043"/>
    <w:rsid w:val="0043002B"/>
    <w:rsid w:val="004303F1"/>
    <w:rsid w:val="00431814"/>
    <w:rsid w:val="0043289B"/>
    <w:rsid w:val="004365B8"/>
    <w:rsid w:val="004367F6"/>
    <w:rsid w:val="00437F77"/>
    <w:rsid w:val="00442CB0"/>
    <w:rsid w:val="004440A3"/>
    <w:rsid w:val="0044431C"/>
    <w:rsid w:val="00444513"/>
    <w:rsid w:val="00446B2E"/>
    <w:rsid w:val="00446C19"/>
    <w:rsid w:val="00447D1D"/>
    <w:rsid w:val="00447F00"/>
    <w:rsid w:val="00453120"/>
    <w:rsid w:val="00453B0F"/>
    <w:rsid w:val="00454B10"/>
    <w:rsid w:val="00454CB8"/>
    <w:rsid w:val="00454FC7"/>
    <w:rsid w:val="00456AFA"/>
    <w:rsid w:val="00456C9A"/>
    <w:rsid w:val="0045720F"/>
    <w:rsid w:val="0045739E"/>
    <w:rsid w:val="00457C5B"/>
    <w:rsid w:val="00457FF5"/>
    <w:rsid w:val="00460462"/>
    <w:rsid w:val="00460FA5"/>
    <w:rsid w:val="00462311"/>
    <w:rsid w:val="0046353C"/>
    <w:rsid w:val="00467959"/>
    <w:rsid w:val="00471515"/>
    <w:rsid w:val="00471BD6"/>
    <w:rsid w:val="00472547"/>
    <w:rsid w:val="00472742"/>
    <w:rsid w:val="0047321E"/>
    <w:rsid w:val="00474AFD"/>
    <w:rsid w:val="0047546E"/>
    <w:rsid w:val="0047560B"/>
    <w:rsid w:val="00477126"/>
    <w:rsid w:val="004809A0"/>
    <w:rsid w:val="004814D1"/>
    <w:rsid w:val="004831D5"/>
    <w:rsid w:val="0048382F"/>
    <w:rsid w:val="00484229"/>
    <w:rsid w:val="0048493F"/>
    <w:rsid w:val="00485762"/>
    <w:rsid w:val="00486564"/>
    <w:rsid w:val="00487A4D"/>
    <w:rsid w:val="004904D7"/>
    <w:rsid w:val="00491710"/>
    <w:rsid w:val="004918CE"/>
    <w:rsid w:val="004946F1"/>
    <w:rsid w:val="004A049B"/>
    <w:rsid w:val="004A53FC"/>
    <w:rsid w:val="004A668A"/>
    <w:rsid w:val="004A6E93"/>
    <w:rsid w:val="004A7298"/>
    <w:rsid w:val="004A7319"/>
    <w:rsid w:val="004A76A1"/>
    <w:rsid w:val="004A7C22"/>
    <w:rsid w:val="004B264E"/>
    <w:rsid w:val="004B2A9D"/>
    <w:rsid w:val="004B2CED"/>
    <w:rsid w:val="004B4A46"/>
    <w:rsid w:val="004B4F56"/>
    <w:rsid w:val="004B640F"/>
    <w:rsid w:val="004B6718"/>
    <w:rsid w:val="004B7DC3"/>
    <w:rsid w:val="004C0FE7"/>
    <w:rsid w:val="004C11C2"/>
    <w:rsid w:val="004C45A3"/>
    <w:rsid w:val="004C4EB2"/>
    <w:rsid w:val="004C4EF8"/>
    <w:rsid w:val="004C6EAD"/>
    <w:rsid w:val="004D0100"/>
    <w:rsid w:val="004D35DA"/>
    <w:rsid w:val="004D3E39"/>
    <w:rsid w:val="004D550D"/>
    <w:rsid w:val="004D5E9E"/>
    <w:rsid w:val="004D647C"/>
    <w:rsid w:val="004D7ED9"/>
    <w:rsid w:val="004E055A"/>
    <w:rsid w:val="004E2048"/>
    <w:rsid w:val="004E4B72"/>
    <w:rsid w:val="004E4BAB"/>
    <w:rsid w:val="004E4ECC"/>
    <w:rsid w:val="004E5B37"/>
    <w:rsid w:val="004E6307"/>
    <w:rsid w:val="004E6827"/>
    <w:rsid w:val="004E6EA5"/>
    <w:rsid w:val="004E73A8"/>
    <w:rsid w:val="004E748F"/>
    <w:rsid w:val="004E778D"/>
    <w:rsid w:val="004F08DD"/>
    <w:rsid w:val="004F13CA"/>
    <w:rsid w:val="004F2172"/>
    <w:rsid w:val="004F24B3"/>
    <w:rsid w:val="004F4345"/>
    <w:rsid w:val="004F47D3"/>
    <w:rsid w:val="00502ED0"/>
    <w:rsid w:val="005041E6"/>
    <w:rsid w:val="00507D0A"/>
    <w:rsid w:val="0051021F"/>
    <w:rsid w:val="00511416"/>
    <w:rsid w:val="00512467"/>
    <w:rsid w:val="005129D9"/>
    <w:rsid w:val="005132CE"/>
    <w:rsid w:val="00516F89"/>
    <w:rsid w:val="00517579"/>
    <w:rsid w:val="00517ED2"/>
    <w:rsid w:val="0052048A"/>
    <w:rsid w:val="00521C5C"/>
    <w:rsid w:val="00522AEF"/>
    <w:rsid w:val="00523AA2"/>
    <w:rsid w:val="00523E15"/>
    <w:rsid w:val="00524B7C"/>
    <w:rsid w:val="00524E9A"/>
    <w:rsid w:val="00526294"/>
    <w:rsid w:val="00526747"/>
    <w:rsid w:val="00531340"/>
    <w:rsid w:val="00531707"/>
    <w:rsid w:val="005328B6"/>
    <w:rsid w:val="00532D21"/>
    <w:rsid w:val="0053390E"/>
    <w:rsid w:val="00533DD5"/>
    <w:rsid w:val="00534756"/>
    <w:rsid w:val="00536C15"/>
    <w:rsid w:val="005402ED"/>
    <w:rsid w:val="00540E7D"/>
    <w:rsid w:val="00541057"/>
    <w:rsid w:val="00541192"/>
    <w:rsid w:val="0054360E"/>
    <w:rsid w:val="0054456F"/>
    <w:rsid w:val="00544954"/>
    <w:rsid w:val="005455C5"/>
    <w:rsid w:val="00546159"/>
    <w:rsid w:val="00546165"/>
    <w:rsid w:val="00546E5D"/>
    <w:rsid w:val="00547108"/>
    <w:rsid w:val="00547DD4"/>
    <w:rsid w:val="00550287"/>
    <w:rsid w:val="0055191C"/>
    <w:rsid w:val="00552836"/>
    <w:rsid w:val="005534CE"/>
    <w:rsid w:val="00553734"/>
    <w:rsid w:val="005538D3"/>
    <w:rsid w:val="0055547F"/>
    <w:rsid w:val="00555C4E"/>
    <w:rsid w:val="0055716A"/>
    <w:rsid w:val="00557EA5"/>
    <w:rsid w:val="005618AD"/>
    <w:rsid w:val="00564907"/>
    <w:rsid w:val="00565C5C"/>
    <w:rsid w:val="00566C57"/>
    <w:rsid w:val="00566E2C"/>
    <w:rsid w:val="005677C8"/>
    <w:rsid w:val="00567923"/>
    <w:rsid w:val="00570C57"/>
    <w:rsid w:val="00572F6D"/>
    <w:rsid w:val="00573EC6"/>
    <w:rsid w:val="005760E0"/>
    <w:rsid w:val="00576E52"/>
    <w:rsid w:val="0058016C"/>
    <w:rsid w:val="00580D68"/>
    <w:rsid w:val="00581C31"/>
    <w:rsid w:val="005832C1"/>
    <w:rsid w:val="005839AD"/>
    <w:rsid w:val="00583C84"/>
    <w:rsid w:val="00590BF1"/>
    <w:rsid w:val="00591955"/>
    <w:rsid w:val="00592460"/>
    <w:rsid w:val="00593D98"/>
    <w:rsid w:val="00595441"/>
    <w:rsid w:val="005954E8"/>
    <w:rsid w:val="0059705A"/>
    <w:rsid w:val="00597813"/>
    <w:rsid w:val="005A1E42"/>
    <w:rsid w:val="005A5C33"/>
    <w:rsid w:val="005A6B4C"/>
    <w:rsid w:val="005A6EF5"/>
    <w:rsid w:val="005A7BFD"/>
    <w:rsid w:val="005B04DC"/>
    <w:rsid w:val="005B14F8"/>
    <w:rsid w:val="005B3119"/>
    <w:rsid w:val="005B3255"/>
    <w:rsid w:val="005B36FE"/>
    <w:rsid w:val="005B3E37"/>
    <w:rsid w:val="005B5B3C"/>
    <w:rsid w:val="005B6F1E"/>
    <w:rsid w:val="005B70FB"/>
    <w:rsid w:val="005C0EA4"/>
    <w:rsid w:val="005C1107"/>
    <w:rsid w:val="005C24B3"/>
    <w:rsid w:val="005C2CFD"/>
    <w:rsid w:val="005C2E1A"/>
    <w:rsid w:val="005C4497"/>
    <w:rsid w:val="005C535E"/>
    <w:rsid w:val="005C56D4"/>
    <w:rsid w:val="005C5DF9"/>
    <w:rsid w:val="005C66EC"/>
    <w:rsid w:val="005C7090"/>
    <w:rsid w:val="005D04DA"/>
    <w:rsid w:val="005D36D6"/>
    <w:rsid w:val="005D48C9"/>
    <w:rsid w:val="005D4C09"/>
    <w:rsid w:val="005D4D0D"/>
    <w:rsid w:val="005D4D8C"/>
    <w:rsid w:val="005D5754"/>
    <w:rsid w:val="005D7A99"/>
    <w:rsid w:val="005E06E4"/>
    <w:rsid w:val="005E108A"/>
    <w:rsid w:val="005E35E4"/>
    <w:rsid w:val="005E44BE"/>
    <w:rsid w:val="005E6E7A"/>
    <w:rsid w:val="005F2940"/>
    <w:rsid w:val="005F2BDD"/>
    <w:rsid w:val="005F2E69"/>
    <w:rsid w:val="005F5300"/>
    <w:rsid w:val="006001C8"/>
    <w:rsid w:val="00600D52"/>
    <w:rsid w:val="0060341F"/>
    <w:rsid w:val="006050F1"/>
    <w:rsid w:val="00606C54"/>
    <w:rsid w:val="00607B8D"/>
    <w:rsid w:val="006117C4"/>
    <w:rsid w:val="00613073"/>
    <w:rsid w:val="006130E5"/>
    <w:rsid w:val="006133EC"/>
    <w:rsid w:val="00614318"/>
    <w:rsid w:val="00614F84"/>
    <w:rsid w:val="00615BAD"/>
    <w:rsid w:val="00616D4B"/>
    <w:rsid w:val="00620ECD"/>
    <w:rsid w:val="00623980"/>
    <w:rsid w:val="0062446F"/>
    <w:rsid w:val="00624C09"/>
    <w:rsid w:val="00625B66"/>
    <w:rsid w:val="00626FA8"/>
    <w:rsid w:val="0062703B"/>
    <w:rsid w:val="0063369F"/>
    <w:rsid w:val="006370D3"/>
    <w:rsid w:val="006376F0"/>
    <w:rsid w:val="00641AC2"/>
    <w:rsid w:val="006434C1"/>
    <w:rsid w:val="00644C27"/>
    <w:rsid w:val="0064544B"/>
    <w:rsid w:val="006503D0"/>
    <w:rsid w:val="00652551"/>
    <w:rsid w:val="00654E23"/>
    <w:rsid w:val="00656280"/>
    <w:rsid w:val="006563D0"/>
    <w:rsid w:val="006564CF"/>
    <w:rsid w:val="00657E79"/>
    <w:rsid w:val="00657F32"/>
    <w:rsid w:val="00662F1A"/>
    <w:rsid w:val="0066321F"/>
    <w:rsid w:val="00664AB5"/>
    <w:rsid w:val="006660E2"/>
    <w:rsid w:val="0066654A"/>
    <w:rsid w:val="00670715"/>
    <w:rsid w:val="00671B5E"/>
    <w:rsid w:val="00671E81"/>
    <w:rsid w:val="0067310A"/>
    <w:rsid w:val="0067356E"/>
    <w:rsid w:val="006743C5"/>
    <w:rsid w:val="0067619D"/>
    <w:rsid w:val="006803D6"/>
    <w:rsid w:val="00682484"/>
    <w:rsid w:val="00682A86"/>
    <w:rsid w:val="0068303A"/>
    <w:rsid w:val="00684750"/>
    <w:rsid w:val="00686313"/>
    <w:rsid w:val="006923F5"/>
    <w:rsid w:val="00694465"/>
    <w:rsid w:val="00695396"/>
    <w:rsid w:val="006963B2"/>
    <w:rsid w:val="00697F41"/>
    <w:rsid w:val="006A0337"/>
    <w:rsid w:val="006A126B"/>
    <w:rsid w:val="006A1AB2"/>
    <w:rsid w:val="006A1D07"/>
    <w:rsid w:val="006A1D56"/>
    <w:rsid w:val="006A3102"/>
    <w:rsid w:val="006A3430"/>
    <w:rsid w:val="006A421F"/>
    <w:rsid w:val="006A6D27"/>
    <w:rsid w:val="006A7F38"/>
    <w:rsid w:val="006B03BB"/>
    <w:rsid w:val="006B28DA"/>
    <w:rsid w:val="006B3579"/>
    <w:rsid w:val="006B556D"/>
    <w:rsid w:val="006C0510"/>
    <w:rsid w:val="006C05BF"/>
    <w:rsid w:val="006C09C0"/>
    <w:rsid w:val="006C2A4F"/>
    <w:rsid w:val="006C3617"/>
    <w:rsid w:val="006C4560"/>
    <w:rsid w:val="006C478B"/>
    <w:rsid w:val="006D0743"/>
    <w:rsid w:val="006D12AC"/>
    <w:rsid w:val="006D1FEF"/>
    <w:rsid w:val="006D3150"/>
    <w:rsid w:val="006D3B90"/>
    <w:rsid w:val="006D5198"/>
    <w:rsid w:val="006D7589"/>
    <w:rsid w:val="006E01F2"/>
    <w:rsid w:val="006E211F"/>
    <w:rsid w:val="006E47CE"/>
    <w:rsid w:val="006E5340"/>
    <w:rsid w:val="006E73D7"/>
    <w:rsid w:val="006E78ED"/>
    <w:rsid w:val="006F1066"/>
    <w:rsid w:val="006F2FDA"/>
    <w:rsid w:val="006F38D2"/>
    <w:rsid w:val="006F3F16"/>
    <w:rsid w:val="006F463D"/>
    <w:rsid w:val="006F4805"/>
    <w:rsid w:val="006F4A72"/>
    <w:rsid w:val="006F628B"/>
    <w:rsid w:val="006F6452"/>
    <w:rsid w:val="006F6DA6"/>
    <w:rsid w:val="006F7047"/>
    <w:rsid w:val="006F7E43"/>
    <w:rsid w:val="00700200"/>
    <w:rsid w:val="00701ECB"/>
    <w:rsid w:val="0070247C"/>
    <w:rsid w:val="007039DB"/>
    <w:rsid w:val="00705F6C"/>
    <w:rsid w:val="00710ACA"/>
    <w:rsid w:val="00710D13"/>
    <w:rsid w:val="00711047"/>
    <w:rsid w:val="007120BA"/>
    <w:rsid w:val="00712545"/>
    <w:rsid w:val="00712B68"/>
    <w:rsid w:val="007171B6"/>
    <w:rsid w:val="00720AD1"/>
    <w:rsid w:val="0072193D"/>
    <w:rsid w:val="00721F7E"/>
    <w:rsid w:val="00723307"/>
    <w:rsid w:val="00723676"/>
    <w:rsid w:val="00723D11"/>
    <w:rsid w:val="00727140"/>
    <w:rsid w:val="007306E0"/>
    <w:rsid w:val="007328B3"/>
    <w:rsid w:val="00732ABC"/>
    <w:rsid w:val="00733120"/>
    <w:rsid w:val="00733D53"/>
    <w:rsid w:val="00733D7B"/>
    <w:rsid w:val="007357DC"/>
    <w:rsid w:val="0073659E"/>
    <w:rsid w:val="007370D7"/>
    <w:rsid w:val="00740047"/>
    <w:rsid w:val="007403EC"/>
    <w:rsid w:val="00740A46"/>
    <w:rsid w:val="00740BE0"/>
    <w:rsid w:val="007419DD"/>
    <w:rsid w:val="00742254"/>
    <w:rsid w:val="00743A50"/>
    <w:rsid w:val="00745152"/>
    <w:rsid w:val="007453C2"/>
    <w:rsid w:val="0074578A"/>
    <w:rsid w:val="00745FAD"/>
    <w:rsid w:val="00746419"/>
    <w:rsid w:val="0074657E"/>
    <w:rsid w:val="00746DDE"/>
    <w:rsid w:val="007506DE"/>
    <w:rsid w:val="00750853"/>
    <w:rsid w:val="00751116"/>
    <w:rsid w:val="00751234"/>
    <w:rsid w:val="007517CE"/>
    <w:rsid w:val="0075246F"/>
    <w:rsid w:val="00753A82"/>
    <w:rsid w:val="00753B2A"/>
    <w:rsid w:val="00754ABE"/>
    <w:rsid w:val="00754EFE"/>
    <w:rsid w:val="00755F3F"/>
    <w:rsid w:val="007579CE"/>
    <w:rsid w:val="00760D53"/>
    <w:rsid w:val="00761741"/>
    <w:rsid w:val="00766B9A"/>
    <w:rsid w:val="007676F8"/>
    <w:rsid w:val="00772E47"/>
    <w:rsid w:val="0077369A"/>
    <w:rsid w:val="007757FD"/>
    <w:rsid w:val="00776011"/>
    <w:rsid w:val="00777861"/>
    <w:rsid w:val="00777B91"/>
    <w:rsid w:val="007818D3"/>
    <w:rsid w:val="00781D85"/>
    <w:rsid w:val="007821BB"/>
    <w:rsid w:val="00783B2F"/>
    <w:rsid w:val="0078467C"/>
    <w:rsid w:val="00784A1B"/>
    <w:rsid w:val="00786A12"/>
    <w:rsid w:val="007879AB"/>
    <w:rsid w:val="007948AD"/>
    <w:rsid w:val="00794FFA"/>
    <w:rsid w:val="00797013"/>
    <w:rsid w:val="007972D5"/>
    <w:rsid w:val="007A1BDF"/>
    <w:rsid w:val="007A228E"/>
    <w:rsid w:val="007A47A4"/>
    <w:rsid w:val="007A5F77"/>
    <w:rsid w:val="007B0255"/>
    <w:rsid w:val="007B0F1D"/>
    <w:rsid w:val="007B3438"/>
    <w:rsid w:val="007B3A9A"/>
    <w:rsid w:val="007B45F9"/>
    <w:rsid w:val="007B572B"/>
    <w:rsid w:val="007B59B0"/>
    <w:rsid w:val="007B68B5"/>
    <w:rsid w:val="007B6ECB"/>
    <w:rsid w:val="007B731D"/>
    <w:rsid w:val="007C02DE"/>
    <w:rsid w:val="007C0464"/>
    <w:rsid w:val="007C12B2"/>
    <w:rsid w:val="007C1666"/>
    <w:rsid w:val="007C1E95"/>
    <w:rsid w:val="007C42D3"/>
    <w:rsid w:val="007C5927"/>
    <w:rsid w:val="007C5C48"/>
    <w:rsid w:val="007C6EDC"/>
    <w:rsid w:val="007C7977"/>
    <w:rsid w:val="007C7CE4"/>
    <w:rsid w:val="007D00AE"/>
    <w:rsid w:val="007D063A"/>
    <w:rsid w:val="007D11A0"/>
    <w:rsid w:val="007D12BF"/>
    <w:rsid w:val="007D178B"/>
    <w:rsid w:val="007D1C06"/>
    <w:rsid w:val="007D2459"/>
    <w:rsid w:val="007D2515"/>
    <w:rsid w:val="007D38D3"/>
    <w:rsid w:val="007D5781"/>
    <w:rsid w:val="007D7409"/>
    <w:rsid w:val="007D741A"/>
    <w:rsid w:val="007D7CF7"/>
    <w:rsid w:val="007E0DFB"/>
    <w:rsid w:val="007E1176"/>
    <w:rsid w:val="007E2360"/>
    <w:rsid w:val="007E4E18"/>
    <w:rsid w:val="007E5D1B"/>
    <w:rsid w:val="007E6C01"/>
    <w:rsid w:val="007E7648"/>
    <w:rsid w:val="007F046D"/>
    <w:rsid w:val="007F19D9"/>
    <w:rsid w:val="007F2E5E"/>
    <w:rsid w:val="007F3429"/>
    <w:rsid w:val="007F5D6B"/>
    <w:rsid w:val="00800322"/>
    <w:rsid w:val="00801514"/>
    <w:rsid w:val="00801E29"/>
    <w:rsid w:val="00802564"/>
    <w:rsid w:val="008032FE"/>
    <w:rsid w:val="00803ABB"/>
    <w:rsid w:val="00804740"/>
    <w:rsid w:val="00804EE7"/>
    <w:rsid w:val="00805D44"/>
    <w:rsid w:val="008061D8"/>
    <w:rsid w:val="008072D6"/>
    <w:rsid w:val="008106F1"/>
    <w:rsid w:val="0081113D"/>
    <w:rsid w:val="00811F32"/>
    <w:rsid w:val="0081329B"/>
    <w:rsid w:val="008138BD"/>
    <w:rsid w:val="00815611"/>
    <w:rsid w:val="008157CE"/>
    <w:rsid w:val="00815857"/>
    <w:rsid w:val="00816B46"/>
    <w:rsid w:val="00820ADA"/>
    <w:rsid w:val="00820E22"/>
    <w:rsid w:val="00822CEA"/>
    <w:rsid w:val="008237E3"/>
    <w:rsid w:val="0082382F"/>
    <w:rsid w:val="00823869"/>
    <w:rsid w:val="00825F2A"/>
    <w:rsid w:val="008265B8"/>
    <w:rsid w:val="00826B31"/>
    <w:rsid w:val="00826EA6"/>
    <w:rsid w:val="008303E2"/>
    <w:rsid w:val="00830BBD"/>
    <w:rsid w:val="00832684"/>
    <w:rsid w:val="00832DA0"/>
    <w:rsid w:val="00833F5F"/>
    <w:rsid w:val="008342C1"/>
    <w:rsid w:val="00835FA8"/>
    <w:rsid w:val="00836211"/>
    <w:rsid w:val="00836922"/>
    <w:rsid w:val="0084185C"/>
    <w:rsid w:val="00844119"/>
    <w:rsid w:val="00846855"/>
    <w:rsid w:val="00850BB4"/>
    <w:rsid w:val="0085137B"/>
    <w:rsid w:val="008516A3"/>
    <w:rsid w:val="008516AA"/>
    <w:rsid w:val="008519EC"/>
    <w:rsid w:val="0085238C"/>
    <w:rsid w:val="00852614"/>
    <w:rsid w:val="00852BAA"/>
    <w:rsid w:val="00853B77"/>
    <w:rsid w:val="00854DEE"/>
    <w:rsid w:val="008568FD"/>
    <w:rsid w:val="00860665"/>
    <w:rsid w:val="0086195F"/>
    <w:rsid w:val="008621C6"/>
    <w:rsid w:val="00862A40"/>
    <w:rsid w:val="0086387D"/>
    <w:rsid w:val="00864FE3"/>
    <w:rsid w:val="008650E3"/>
    <w:rsid w:val="00867241"/>
    <w:rsid w:val="00867D13"/>
    <w:rsid w:val="00870AA0"/>
    <w:rsid w:val="00870F8C"/>
    <w:rsid w:val="00872376"/>
    <w:rsid w:val="00872440"/>
    <w:rsid w:val="008731E1"/>
    <w:rsid w:val="0087371B"/>
    <w:rsid w:val="008754FA"/>
    <w:rsid w:val="00875A51"/>
    <w:rsid w:val="00876574"/>
    <w:rsid w:val="00877CAE"/>
    <w:rsid w:val="0088040A"/>
    <w:rsid w:val="008810A5"/>
    <w:rsid w:val="00881C6E"/>
    <w:rsid w:val="00881D26"/>
    <w:rsid w:val="00881E2C"/>
    <w:rsid w:val="0088521D"/>
    <w:rsid w:val="00890DA8"/>
    <w:rsid w:val="00892B18"/>
    <w:rsid w:val="008939D8"/>
    <w:rsid w:val="00895234"/>
    <w:rsid w:val="008953DB"/>
    <w:rsid w:val="008A0911"/>
    <w:rsid w:val="008A09C4"/>
    <w:rsid w:val="008A1720"/>
    <w:rsid w:val="008A46E0"/>
    <w:rsid w:val="008A58A1"/>
    <w:rsid w:val="008B0590"/>
    <w:rsid w:val="008B1113"/>
    <w:rsid w:val="008B11EA"/>
    <w:rsid w:val="008B1D92"/>
    <w:rsid w:val="008B2007"/>
    <w:rsid w:val="008B393E"/>
    <w:rsid w:val="008B4235"/>
    <w:rsid w:val="008B43B4"/>
    <w:rsid w:val="008B4EDA"/>
    <w:rsid w:val="008B5C36"/>
    <w:rsid w:val="008B6213"/>
    <w:rsid w:val="008B68B0"/>
    <w:rsid w:val="008B69CD"/>
    <w:rsid w:val="008B6FA5"/>
    <w:rsid w:val="008B7C63"/>
    <w:rsid w:val="008C2E72"/>
    <w:rsid w:val="008C40F8"/>
    <w:rsid w:val="008C49F1"/>
    <w:rsid w:val="008C64F4"/>
    <w:rsid w:val="008D09B4"/>
    <w:rsid w:val="008D40E3"/>
    <w:rsid w:val="008D4BF1"/>
    <w:rsid w:val="008D5CB5"/>
    <w:rsid w:val="008D6E0B"/>
    <w:rsid w:val="008D708B"/>
    <w:rsid w:val="008E289A"/>
    <w:rsid w:val="008E298F"/>
    <w:rsid w:val="008E3446"/>
    <w:rsid w:val="008E4DBD"/>
    <w:rsid w:val="008E513A"/>
    <w:rsid w:val="008E5BED"/>
    <w:rsid w:val="008E7ECB"/>
    <w:rsid w:val="008F29D7"/>
    <w:rsid w:val="008F4C20"/>
    <w:rsid w:val="008F4FA3"/>
    <w:rsid w:val="008F6886"/>
    <w:rsid w:val="0090205E"/>
    <w:rsid w:val="00903D08"/>
    <w:rsid w:val="00907828"/>
    <w:rsid w:val="0091123A"/>
    <w:rsid w:val="00911B99"/>
    <w:rsid w:val="009130A3"/>
    <w:rsid w:val="00913181"/>
    <w:rsid w:val="0091388E"/>
    <w:rsid w:val="00913CD1"/>
    <w:rsid w:val="00916324"/>
    <w:rsid w:val="00916CF7"/>
    <w:rsid w:val="00917812"/>
    <w:rsid w:val="00917A66"/>
    <w:rsid w:val="009206D6"/>
    <w:rsid w:val="00921EBD"/>
    <w:rsid w:val="00923016"/>
    <w:rsid w:val="00923736"/>
    <w:rsid w:val="00924BA2"/>
    <w:rsid w:val="00924F6B"/>
    <w:rsid w:val="00925796"/>
    <w:rsid w:val="00925BEC"/>
    <w:rsid w:val="009262A6"/>
    <w:rsid w:val="009264EC"/>
    <w:rsid w:val="00926747"/>
    <w:rsid w:val="00931089"/>
    <w:rsid w:val="00931AE0"/>
    <w:rsid w:val="00931C50"/>
    <w:rsid w:val="00932BD0"/>
    <w:rsid w:val="00933281"/>
    <w:rsid w:val="009351DE"/>
    <w:rsid w:val="009352C5"/>
    <w:rsid w:val="009357E4"/>
    <w:rsid w:val="00935E8B"/>
    <w:rsid w:val="00937AFA"/>
    <w:rsid w:val="009420A8"/>
    <w:rsid w:val="00942123"/>
    <w:rsid w:val="00942415"/>
    <w:rsid w:val="00943153"/>
    <w:rsid w:val="0094337A"/>
    <w:rsid w:val="00943F4C"/>
    <w:rsid w:val="00944186"/>
    <w:rsid w:val="00944FB8"/>
    <w:rsid w:val="0094569A"/>
    <w:rsid w:val="009505F6"/>
    <w:rsid w:val="009510AD"/>
    <w:rsid w:val="009528CA"/>
    <w:rsid w:val="00956334"/>
    <w:rsid w:val="00956669"/>
    <w:rsid w:val="0095735B"/>
    <w:rsid w:val="009607E1"/>
    <w:rsid w:val="00960FA2"/>
    <w:rsid w:val="009611D5"/>
    <w:rsid w:val="009614AC"/>
    <w:rsid w:val="00962646"/>
    <w:rsid w:val="009660F7"/>
    <w:rsid w:val="00967059"/>
    <w:rsid w:val="00967317"/>
    <w:rsid w:val="00967796"/>
    <w:rsid w:val="00971851"/>
    <w:rsid w:val="00971BBF"/>
    <w:rsid w:val="00972AAF"/>
    <w:rsid w:val="0097499D"/>
    <w:rsid w:val="0097572A"/>
    <w:rsid w:val="00976A35"/>
    <w:rsid w:val="00981312"/>
    <w:rsid w:val="009819AC"/>
    <w:rsid w:val="0098421F"/>
    <w:rsid w:val="0098509E"/>
    <w:rsid w:val="009860F9"/>
    <w:rsid w:val="00986C7D"/>
    <w:rsid w:val="00990605"/>
    <w:rsid w:val="009908C3"/>
    <w:rsid w:val="00991D12"/>
    <w:rsid w:val="009942EB"/>
    <w:rsid w:val="00995241"/>
    <w:rsid w:val="0099531A"/>
    <w:rsid w:val="00996632"/>
    <w:rsid w:val="009968B8"/>
    <w:rsid w:val="0099778F"/>
    <w:rsid w:val="009A143B"/>
    <w:rsid w:val="009A16D9"/>
    <w:rsid w:val="009A21EC"/>
    <w:rsid w:val="009A493C"/>
    <w:rsid w:val="009A5CE0"/>
    <w:rsid w:val="009B0FE3"/>
    <w:rsid w:val="009B2028"/>
    <w:rsid w:val="009B287C"/>
    <w:rsid w:val="009B2F70"/>
    <w:rsid w:val="009B43C4"/>
    <w:rsid w:val="009B582B"/>
    <w:rsid w:val="009B684F"/>
    <w:rsid w:val="009C0CCB"/>
    <w:rsid w:val="009C1B45"/>
    <w:rsid w:val="009C43B1"/>
    <w:rsid w:val="009C4A15"/>
    <w:rsid w:val="009C60D6"/>
    <w:rsid w:val="009C748F"/>
    <w:rsid w:val="009C78D9"/>
    <w:rsid w:val="009C797B"/>
    <w:rsid w:val="009D1F5D"/>
    <w:rsid w:val="009D2200"/>
    <w:rsid w:val="009D23A5"/>
    <w:rsid w:val="009D6BFD"/>
    <w:rsid w:val="009E07C6"/>
    <w:rsid w:val="009E1FFD"/>
    <w:rsid w:val="009E368F"/>
    <w:rsid w:val="009E3BD4"/>
    <w:rsid w:val="009E4F04"/>
    <w:rsid w:val="009E5273"/>
    <w:rsid w:val="009E55D9"/>
    <w:rsid w:val="009E57BD"/>
    <w:rsid w:val="009E702F"/>
    <w:rsid w:val="009F0381"/>
    <w:rsid w:val="009F0B64"/>
    <w:rsid w:val="009F33C2"/>
    <w:rsid w:val="009F36CA"/>
    <w:rsid w:val="009F6F0F"/>
    <w:rsid w:val="009F7971"/>
    <w:rsid w:val="00A023BE"/>
    <w:rsid w:val="00A038A2"/>
    <w:rsid w:val="00A04376"/>
    <w:rsid w:val="00A04E3A"/>
    <w:rsid w:val="00A05200"/>
    <w:rsid w:val="00A05D09"/>
    <w:rsid w:val="00A074F0"/>
    <w:rsid w:val="00A07D76"/>
    <w:rsid w:val="00A07F98"/>
    <w:rsid w:val="00A10185"/>
    <w:rsid w:val="00A10F6E"/>
    <w:rsid w:val="00A1130B"/>
    <w:rsid w:val="00A11A2A"/>
    <w:rsid w:val="00A16326"/>
    <w:rsid w:val="00A174DC"/>
    <w:rsid w:val="00A20872"/>
    <w:rsid w:val="00A2177A"/>
    <w:rsid w:val="00A21AF4"/>
    <w:rsid w:val="00A21EE9"/>
    <w:rsid w:val="00A2214B"/>
    <w:rsid w:val="00A22E24"/>
    <w:rsid w:val="00A23212"/>
    <w:rsid w:val="00A23D68"/>
    <w:rsid w:val="00A2625B"/>
    <w:rsid w:val="00A2639E"/>
    <w:rsid w:val="00A26571"/>
    <w:rsid w:val="00A3028F"/>
    <w:rsid w:val="00A33419"/>
    <w:rsid w:val="00A34092"/>
    <w:rsid w:val="00A34F6C"/>
    <w:rsid w:val="00A40734"/>
    <w:rsid w:val="00A4321B"/>
    <w:rsid w:val="00A45CFD"/>
    <w:rsid w:val="00A46053"/>
    <w:rsid w:val="00A4650C"/>
    <w:rsid w:val="00A5009A"/>
    <w:rsid w:val="00A51945"/>
    <w:rsid w:val="00A52BBF"/>
    <w:rsid w:val="00A547F8"/>
    <w:rsid w:val="00A575A4"/>
    <w:rsid w:val="00A60CD3"/>
    <w:rsid w:val="00A60E4B"/>
    <w:rsid w:val="00A61BD9"/>
    <w:rsid w:val="00A62B70"/>
    <w:rsid w:val="00A63476"/>
    <w:rsid w:val="00A6443F"/>
    <w:rsid w:val="00A6490C"/>
    <w:rsid w:val="00A6577C"/>
    <w:rsid w:val="00A70C97"/>
    <w:rsid w:val="00A718BF"/>
    <w:rsid w:val="00A7658A"/>
    <w:rsid w:val="00A76CC0"/>
    <w:rsid w:val="00A77C43"/>
    <w:rsid w:val="00A8141D"/>
    <w:rsid w:val="00A83B1C"/>
    <w:rsid w:val="00A83EB1"/>
    <w:rsid w:val="00A84179"/>
    <w:rsid w:val="00A849CF"/>
    <w:rsid w:val="00A8622F"/>
    <w:rsid w:val="00A9038A"/>
    <w:rsid w:val="00A90ABA"/>
    <w:rsid w:val="00A9250F"/>
    <w:rsid w:val="00A9577D"/>
    <w:rsid w:val="00A957ED"/>
    <w:rsid w:val="00A95A6F"/>
    <w:rsid w:val="00A962FA"/>
    <w:rsid w:val="00A96AC1"/>
    <w:rsid w:val="00AA0011"/>
    <w:rsid w:val="00AA0F89"/>
    <w:rsid w:val="00AA22D6"/>
    <w:rsid w:val="00AA35E5"/>
    <w:rsid w:val="00AA47A3"/>
    <w:rsid w:val="00AA5F6E"/>
    <w:rsid w:val="00AA7CD3"/>
    <w:rsid w:val="00AB05BD"/>
    <w:rsid w:val="00AB0829"/>
    <w:rsid w:val="00AB67FA"/>
    <w:rsid w:val="00AB7BEE"/>
    <w:rsid w:val="00AC37A9"/>
    <w:rsid w:val="00AC3B03"/>
    <w:rsid w:val="00AC4D2B"/>
    <w:rsid w:val="00AC56F5"/>
    <w:rsid w:val="00AC5A9E"/>
    <w:rsid w:val="00AC5FC0"/>
    <w:rsid w:val="00AC6457"/>
    <w:rsid w:val="00AC6A1E"/>
    <w:rsid w:val="00AD0BF1"/>
    <w:rsid w:val="00AD0F7B"/>
    <w:rsid w:val="00AD14DB"/>
    <w:rsid w:val="00AD2336"/>
    <w:rsid w:val="00AD2753"/>
    <w:rsid w:val="00AD2B62"/>
    <w:rsid w:val="00AD4DBE"/>
    <w:rsid w:val="00AE20F5"/>
    <w:rsid w:val="00AE3BB2"/>
    <w:rsid w:val="00AE3C88"/>
    <w:rsid w:val="00AE4D67"/>
    <w:rsid w:val="00AE5092"/>
    <w:rsid w:val="00AE5F58"/>
    <w:rsid w:val="00AE68C5"/>
    <w:rsid w:val="00AF0133"/>
    <w:rsid w:val="00AF125F"/>
    <w:rsid w:val="00AF1883"/>
    <w:rsid w:val="00AF3148"/>
    <w:rsid w:val="00AF3A36"/>
    <w:rsid w:val="00AF3F89"/>
    <w:rsid w:val="00AF6C9B"/>
    <w:rsid w:val="00B00836"/>
    <w:rsid w:val="00B00B29"/>
    <w:rsid w:val="00B00C71"/>
    <w:rsid w:val="00B026F6"/>
    <w:rsid w:val="00B02E2B"/>
    <w:rsid w:val="00B051B0"/>
    <w:rsid w:val="00B07630"/>
    <w:rsid w:val="00B10195"/>
    <w:rsid w:val="00B10265"/>
    <w:rsid w:val="00B13817"/>
    <w:rsid w:val="00B17A0D"/>
    <w:rsid w:val="00B20B92"/>
    <w:rsid w:val="00B21FA2"/>
    <w:rsid w:val="00B2236C"/>
    <w:rsid w:val="00B22ABE"/>
    <w:rsid w:val="00B263CD"/>
    <w:rsid w:val="00B26FC8"/>
    <w:rsid w:val="00B27327"/>
    <w:rsid w:val="00B308B2"/>
    <w:rsid w:val="00B311CC"/>
    <w:rsid w:val="00B3395B"/>
    <w:rsid w:val="00B34D3C"/>
    <w:rsid w:val="00B357F3"/>
    <w:rsid w:val="00B3679F"/>
    <w:rsid w:val="00B36B15"/>
    <w:rsid w:val="00B36F8E"/>
    <w:rsid w:val="00B37873"/>
    <w:rsid w:val="00B37BBC"/>
    <w:rsid w:val="00B37D89"/>
    <w:rsid w:val="00B40B94"/>
    <w:rsid w:val="00B41747"/>
    <w:rsid w:val="00B433E4"/>
    <w:rsid w:val="00B4537F"/>
    <w:rsid w:val="00B454D9"/>
    <w:rsid w:val="00B46571"/>
    <w:rsid w:val="00B50773"/>
    <w:rsid w:val="00B50BCE"/>
    <w:rsid w:val="00B50C94"/>
    <w:rsid w:val="00B53418"/>
    <w:rsid w:val="00B5543D"/>
    <w:rsid w:val="00B56B14"/>
    <w:rsid w:val="00B57FCD"/>
    <w:rsid w:val="00B60B37"/>
    <w:rsid w:val="00B60BE8"/>
    <w:rsid w:val="00B60E57"/>
    <w:rsid w:val="00B70AF6"/>
    <w:rsid w:val="00B71FEF"/>
    <w:rsid w:val="00B74979"/>
    <w:rsid w:val="00B74DDC"/>
    <w:rsid w:val="00B755C4"/>
    <w:rsid w:val="00B76AD0"/>
    <w:rsid w:val="00B77035"/>
    <w:rsid w:val="00B803D5"/>
    <w:rsid w:val="00B80F7F"/>
    <w:rsid w:val="00B80F85"/>
    <w:rsid w:val="00B82F7B"/>
    <w:rsid w:val="00B83A1B"/>
    <w:rsid w:val="00B83BD2"/>
    <w:rsid w:val="00B84893"/>
    <w:rsid w:val="00B850EC"/>
    <w:rsid w:val="00B85510"/>
    <w:rsid w:val="00B90A68"/>
    <w:rsid w:val="00B90D22"/>
    <w:rsid w:val="00B9229D"/>
    <w:rsid w:val="00B93256"/>
    <w:rsid w:val="00B934F7"/>
    <w:rsid w:val="00B93DE2"/>
    <w:rsid w:val="00B95C95"/>
    <w:rsid w:val="00B971C9"/>
    <w:rsid w:val="00B9740C"/>
    <w:rsid w:val="00BA08C6"/>
    <w:rsid w:val="00BA0981"/>
    <w:rsid w:val="00BA27D0"/>
    <w:rsid w:val="00BA5587"/>
    <w:rsid w:val="00BA579C"/>
    <w:rsid w:val="00BA5EEF"/>
    <w:rsid w:val="00BA6E4B"/>
    <w:rsid w:val="00BB00A5"/>
    <w:rsid w:val="00BB126A"/>
    <w:rsid w:val="00BB1C0C"/>
    <w:rsid w:val="00BB201D"/>
    <w:rsid w:val="00BB4201"/>
    <w:rsid w:val="00BB47CA"/>
    <w:rsid w:val="00BB59F4"/>
    <w:rsid w:val="00BB69C6"/>
    <w:rsid w:val="00BB726E"/>
    <w:rsid w:val="00BC02E0"/>
    <w:rsid w:val="00BC148D"/>
    <w:rsid w:val="00BC20A4"/>
    <w:rsid w:val="00BC20EB"/>
    <w:rsid w:val="00BC306F"/>
    <w:rsid w:val="00BC3228"/>
    <w:rsid w:val="00BC3539"/>
    <w:rsid w:val="00BC3857"/>
    <w:rsid w:val="00BC4101"/>
    <w:rsid w:val="00BC45E9"/>
    <w:rsid w:val="00BC5050"/>
    <w:rsid w:val="00BC507D"/>
    <w:rsid w:val="00BC7368"/>
    <w:rsid w:val="00BD0A80"/>
    <w:rsid w:val="00BD28E1"/>
    <w:rsid w:val="00BD48A8"/>
    <w:rsid w:val="00BD60F7"/>
    <w:rsid w:val="00BD61E9"/>
    <w:rsid w:val="00BD7555"/>
    <w:rsid w:val="00BE0025"/>
    <w:rsid w:val="00BE0364"/>
    <w:rsid w:val="00BE12C5"/>
    <w:rsid w:val="00BE134F"/>
    <w:rsid w:val="00BE23C7"/>
    <w:rsid w:val="00BE3A39"/>
    <w:rsid w:val="00BE7550"/>
    <w:rsid w:val="00BF0199"/>
    <w:rsid w:val="00BF05BE"/>
    <w:rsid w:val="00BF0681"/>
    <w:rsid w:val="00BF1015"/>
    <w:rsid w:val="00BF281A"/>
    <w:rsid w:val="00BF39EE"/>
    <w:rsid w:val="00BF4C34"/>
    <w:rsid w:val="00BF5126"/>
    <w:rsid w:val="00BF566D"/>
    <w:rsid w:val="00BF6DA9"/>
    <w:rsid w:val="00C02DED"/>
    <w:rsid w:val="00C0337A"/>
    <w:rsid w:val="00C046FB"/>
    <w:rsid w:val="00C04B67"/>
    <w:rsid w:val="00C04F15"/>
    <w:rsid w:val="00C078C1"/>
    <w:rsid w:val="00C07A65"/>
    <w:rsid w:val="00C1076D"/>
    <w:rsid w:val="00C107B3"/>
    <w:rsid w:val="00C107C1"/>
    <w:rsid w:val="00C12107"/>
    <w:rsid w:val="00C125D3"/>
    <w:rsid w:val="00C12BCA"/>
    <w:rsid w:val="00C14507"/>
    <w:rsid w:val="00C149FB"/>
    <w:rsid w:val="00C1568E"/>
    <w:rsid w:val="00C16417"/>
    <w:rsid w:val="00C24F65"/>
    <w:rsid w:val="00C25618"/>
    <w:rsid w:val="00C27586"/>
    <w:rsid w:val="00C277CF"/>
    <w:rsid w:val="00C301E5"/>
    <w:rsid w:val="00C31BDA"/>
    <w:rsid w:val="00C325B6"/>
    <w:rsid w:val="00C326DD"/>
    <w:rsid w:val="00C33F0B"/>
    <w:rsid w:val="00C353C6"/>
    <w:rsid w:val="00C3559D"/>
    <w:rsid w:val="00C3566D"/>
    <w:rsid w:val="00C35708"/>
    <w:rsid w:val="00C37530"/>
    <w:rsid w:val="00C41394"/>
    <w:rsid w:val="00C42788"/>
    <w:rsid w:val="00C43D36"/>
    <w:rsid w:val="00C45137"/>
    <w:rsid w:val="00C47937"/>
    <w:rsid w:val="00C52DE6"/>
    <w:rsid w:val="00C5383F"/>
    <w:rsid w:val="00C55CE1"/>
    <w:rsid w:val="00C569A5"/>
    <w:rsid w:val="00C56E74"/>
    <w:rsid w:val="00C571E7"/>
    <w:rsid w:val="00C57270"/>
    <w:rsid w:val="00C57B0C"/>
    <w:rsid w:val="00C6011B"/>
    <w:rsid w:val="00C62176"/>
    <w:rsid w:val="00C629C7"/>
    <w:rsid w:val="00C63244"/>
    <w:rsid w:val="00C63B9B"/>
    <w:rsid w:val="00C6406B"/>
    <w:rsid w:val="00C659E9"/>
    <w:rsid w:val="00C67436"/>
    <w:rsid w:val="00C67AED"/>
    <w:rsid w:val="00C70AE0"/>
    <w:rsid w:val="00C70E5F"/>
    <w:rsid w:val="00C714EA"/>
    <w:rsid w:val="00C725D0"/>
    <w:rsid w:val="00C73088"/>
    <w:rsid w:val="00C730E5"/>
    <w:rsid w:val="00C77CE4"/>
    <w:rsid w:val="00C841C2"/>
    <w:rsid w:val="00C84450"/>
    <w:rsid w:val="00C86221"/>
    <w:rsid w:val="00C87A9B"/>
    <w:rsid w:val="00C90890"/>
    <w:rsid w:val="00C93561"/>
    <w:rsid w:val="00C93947"/>
    <w:rsid w:val="00C94826"/>
    <w:rsid w:val="00C94A9F"/>
    <w:rsid w:val="00C94D08"/>
    <w:rsid w:val="00C95FDF"/>
    <w:rsid w:val="00CA088C"/>
    <w:rsid w:val="00CA0CF8"/>
    <w:rsid w:val="00CA3982"/>
    <w:rsid w:val="00CA415A"/>
    <w:rsid w:val="00CA4A87"/>
    <w:rsid w:val="00CA55E0"/>
    <w:rsid w:val="00CB0C62"/>
    <w:rsid w:val="00CB14D7"/>
    <w:rsid w:val="00CB33BA"/>
    <w:rsid w:val="00CB366B"/>
    <w:rsid w:val="00CB464C"/>
    <w:rsid w:val="00CB5654"/>
    <w:rsid w:val="00CB5779"/>
    <w:rsid w:val="00CB59E4"/>
    <w:rsid w:val="00CB7CBB"/>
    <w:rsid w:val="00CC016B"/>
    <w:rsid w:val="00CC02B0"/>
    <w:rsid w:val="00CC3509"/>
    <w:rsid w:val="00CC3B37"/>
    <w:rsid w:val="00CC5ABD"/>
    <w:rsid w:val="00CC5D73"/>
    <w:rsid w:val="00CD0FE1"/>
    <w:rsid w:val="00CD1BD2"/>
    <w:rsid w:val="00CD2042"/>
    <w:rsid w:val="00CD4187"/>
    <w:rsid w:val="00CD532B"/>
    <w:rsid w:val="00CD5865"/>
    <w:rsid w:val="00CD6DA0"/>
    <w:rsid w:val="00CD76DF"/>
    <w:rsid w:val="00CD78D9"/>
    <w:rsid w:val="00CE014B"/>
    <w:rsid w:val="00CE03C6"/>
    <w:rsid w:val="00CE064B"/>
    <w:rsid w:val="00CE2131"/>
    <w:rsid w:val="00CE2CC0"/>
    <w:rsid w:val="00CE43BB"/>
    <w:rsid w:val="00CF0E20"/>
    <w:rsid w:val="00CF1D90"/>
    <w:rsid w:val="00CF3437"/>
    <w:rsid w:val="00CF498F"/>
    <w:rsid w:val="00CF4A3D"/>
    <w:rsid w:val="00CF7C57"/>
    <w:rsid w:val="00D00440"/>
    <w:rsid w:val="00D00E49"/>
    <w:rsid w:val="00D00E89"/>
    <w:rsid w:val="00D016B7"/>
    <w:rsid w:val="00D01CF4"/>
    <w:rsid w:val="00D01DCB"/>
    <w:rsid w:val="00D0467F"/>
    <w:rsid w:val="00D04CB7"/>
    <w:rsid w:val="00D05213"/>
    <w:rsid w:val="00D070FC"/>
    <w:rsid w:val="00D07954"/>
    <w:rsid w:val="00D07BB6"/>
    <w:rsid w:val="00D103D4"/>
    <w:rsid w:val="00D10AC6"/>
    <w:rsid w:val="00D1120A"/>
    <w:rsid w:val="00D11757"/>
    <w:rsid w:val="00D11CE2"/>
    <w:rsid w:val="00D137B7"/>
    <w:rsid w:val="00D13C60"/>
    <w:rsid w:val="00D150C6"/>
    <w:rsid w:val="00D20EFE"/>
    <w:rsid w:val="00D210DF"/>
    <w:rsid w:val="00D2334B"/>
    <w:rsid w:val="00D23568"/>
    <w:rsid w:val="00D23FA3"/>
    <w:rsid w:val="00D248E6"/>
    <w:rsid w:val="00D24A13"/>
    <w:rsid w:val="00D24E44"/>
    <w:rsid w:val="00D25D18"/>
    <w:rsid w:val="00D26D10"/>
    <w:rsid w:val="00D273A8"/>
    <w:rsid w:val="00D27F78"/>
    <w:rsid w:val="00D31F89"/>
    <w:rsid w:val="00D3211D"/>
    <w:rsid w:val="00D32C97"/>
    <w:rsid w:val="00D32F81"/>
    <w:rsid w:val="00D333E2"/>
    <w:rsid w:val="00D34480"/>
    <w:rsid w:val="00D347A0"/>
    <w:rsid w:val="00D35CF5"/>
    <w:rsid w:val="00D36F9C"/>
    <w:rsid w:val="00D37C3A"/>
    <w:rsid w:val="00D400AA"/>
    <w:rsid w:val="00D42CD7"/>
    <w:rsid w:val="00D44FC1"/>
    <w:rsid w:val="00D47067"/>
    <w:rsid w:val="00D47A20"/>
    <w:rsid w:val="00D50743"/>
    <w:rsid w:val="00D517D1"/>
    <w:rsid w:val="00D52F6E"/>
    <w:rsid w:val="00D53EFE"/>
    <w:rsid w:val="00D54106"/>
    <w:rsid w:val="00D54599"/>
    <w:rsid w:val="00D54ABE"/>
    <w:rsid w:val="00D54CB3"/>
    <w:rsid w:val="00D568C3"/>
    <w:rsid w:val="00D57A62"/>
    <w:rsid w:val="00D60CE0"/>
    <w:rsid w:val="00D61BC4"/>
    <w:rsid w:val="00D61EF1"/>
    <w:rsid w:val="00D646F0"/>
    <w:rsid w:val="00D650F5"/>
    <w:rsid w:val="00D66D3B"/>
    <w:rsid w:val="00D67E83"/>
    <w:rsid w:val="00D710D8"/>
    <w:rsid w:val="00D7291A"/>
    <w:rsid w:val="00D734AC"/>
    <w:rsid w:val="00D743A5"/>
    <w:rsid w:val="00D76394"/>
    <w:rsid w:val="00D7661D"/>
    <w:rsid w:val="00D76903"/>
    <w:rsid w:val="00D816DA"/>
    <w:rsid w:val="00D81C0F"/>
    <w:rsid w:val="00D861AC"/>
    <w:rsid w:val="00D900A0"/>
    <w:rsid w:val="00D92BD3"/>
    <w:rsid w:val="00D932ED"/>
    <w:rsid w:val="00D93EB7"/>
    <w:rsid w:val="00D95174"/>
    <w:rsid w:val="00D95A14"/>
    <w:rsid w:val="00D97276"/>
    <w:rsid w:val="00D97D97"/>
    <w:rsid w:val="00DA03CF"/>
    <w:rsid w:val="00DA09FE"/>
    <w:rsid w:val="00DA2733"/>
    <w:rsid w:val="00DA28CD"/>
    <w:rsid w:val="00DA347A"/>
    <w:rsid w:val="00DA5518"/>
    <w:rsid w:val="00DA5902"/>
    <w:rsid w:val="00DA64F8"/>
    <w:rsid w:val="00DA6693"/>
    <w:rsid w:val="00DB134F"/>
    <w:rsid w:val="00DB492C"/>
    <w:rsid w:val="00DB5698"/>
    <w:rsid w:val="00DB5C2B"/>
    <w:rsid w:val="00DB6751"/>
    <w:rsid w:val="00DB72BC"/>
    <w:rsid w:val="00DB7382"/>
    <w:rsid w:val="00DB7FAD"/>
    <w:rsid w:val="00DC4040"/>
    <w:rsid w:val="00DC50A9"/>
    <w:rsid w:val="00DC551D"/>
    <w:rsid w:val="00DC5F70"/>
    <w:rsid w:val="00DC734A"/>
    <w:rsid w:val="00DD05F5"/>
    <w:rsid w:val="00DD1A66"/>
    <w:rsid w:val="00DD4F84"/>
    <w:rsid w:val="00DD5E4D"/>
    <w:rsid w:val="00DE2128"/>
    <w:rsid w:val="00DE229F"/>
    <w:rsid w:val="00DE60EA"/>
    <w:rsid w:val="00DF088D"/>
    <w:rsid w:val="00DF1AC3"/>
    <w:rsid w:val="00DF5161"/>
    <w:rsid w:val="00DF52D3"/>
    <w:rsid w:val="00DF6120"/>
    <w:rsid w:val="00DF6FF6"/>
    <w:rsid w:val="00DF737E"/>
    <w:rsid w:val="00E0043F"/>
    <w:rsid w:val="00E0485C"/>
    <w:rsid w:val="00E04911"/>
    <w:rsid w:val="00E066FA"/>
    <w:rsid w:val="00E068D2"/>
    <w:rsid w:val="00E14DAB"/>
    <w:rsid w:val="00E155CF"/>
    <w:rsid w:val="00E1605C"/>
    <w:rsid w:val="00E16542"/>
    <w:rsid w:val="00E20863"/>
    <w:rsid w:val="00E21BD6"/>
    <w:rsid w:val="00E22E0F"/>
    <w:rsid w:val="00E24043"/>
    <w:rsid w:val="00E24809"/>
    <w:rsid w:val="00E25704"/>
    <w:rsid w:val="00E27173"/>
    <w:rsid w:val="00E30825"/>
    <w:rsid w:val="00E30C22"/>
    <w:rsid w:val="00E30D71"/>
    <w:rsid w:val="00E3160B"/>
    <w:rsid w:val="00E32EB6"/>
    <w:rsid w:val="00E33B88"/>
    <w:rsid w:val="00E36837"/>
    <w:rsid w:val="00E36F14"/>
    <w:rsid w:val="00E37267"/>
    <w:rsid w:val="00E41809"/>
    <w:rsid w:val="00E41916"/>
    <w:rsid w:val="00E429CF"/>
    <w:rsid w:val="00E43A32"/>
    <w:rsid w:val="00E45185"/>
    <w:rsid w:val="00E4530F"/>
    <w:rsid w:val="00E46975"/>
    <w:rsid w:val="00E50383"/>
    <w:rsid w:val="00E5200D"/>
    <w:rsid w:val="00E53216"/>
    <w:rsid w:val="00E54BF0"/>
    <w:rsid w:val="00E55891"/>
    <w:rsid w:val="00E56130"/>
    <w:rsid w:val="00E5737A"/>
    <w:rsid w:val="00E60920"/>
    <w:rsid w:val="00E610D5"/>
    <w:rsid w:val="00E61516"/>
    <w:rsid w:val="00E649D2"/>
    <w:rsid w:val="00E65386"/>
    <w:rsid w:val="00E65995"/>
    <w:rsid w:val="00E72A50"/>
    <w:rsid w:val="00E72F4E"/>
    <w:rsid w:val="00E7575F"/>
    <w:rsid w:val="00E75B9C"/>
    <w:rsid w:val="00E763FB"/>
    <w:rsid w:val="00E76539"/>
    <w:rsid w:val="00E777F9"/>
    <w:rsid w:val="00E80E26"/>
    <w:rsid w:val="00E81095"/>
    <w:rsid w:val="00E81A6F"/>
    <w:rsid w:val="00E83692"/>
    <w:rsid w:val="00E84260"/>
    <w:rsid w:val="00E8704D"/>
    <w:rsid w:val="00E87A2A"/>
    <w:rsid w:val="00E93DCE"/>
    <w:rsid w:val="00E96783"/>
    <w:rsid w:val="00E969DB"/>
    <w:rsid w:val="00E97192"/>
    <w:rsid w:val="00EA00C5"/>
    <w:rsid w:val="00EA04C8"/>
    <w:rsid w:val="00EA0E02"/>
    <w:rsid w:val="00EA216A"/>
    <w:rsid w:val="00EA29F2"/>
    <w:rsid w:val="00EA3706"/>
    <w:rsid w:val="00EA4465"/>
    <w:rsid w:val="00EA5DA2"/>
    <w:rsid w:val="00EA6041"/>
    <w:rsid w:val="00EA72EB"/>
    <w:rsid w:val="00EA768D"/>
    <w:rsid w:val="00EB0A7C"/>
    <w:rsid w:val="00EB2A94"/>
    <w:rsid w:val="00EB470E"/>
    <w:rsid w:val="00EB4A97"/>
    <w:rsid w:val="00EB4C6A"/>
    <w:rsid w:val="00EB5BE2"/>
    <w:rsid w:val="00EB7B50"/>
    <w:rsid w:val="00EC0023"/>
    <w:rsid w:val="00EC0FF5"/>
    <w:rsid w:val="00EC1DDD"/>
    <w:rsid w:val="00EC3283"/>
    <w:rsid w:val="00EC3AE0"/>
    <w:rsid w:val="00EC4D29"/>
    <w:rsid w:val="00EC7E13"/>
    <w:rsid w:val="00ED0615"/>
    <w:rsid w:val="00ED0E7C"/>
    <w:rsid w:val="00ED0F01"/>
    <w:rsid w:val="00ED1FC6"/>
    <w:rsid w:val="00ED2BD4"/>
    <w:rsid w:val="00ED3DF9"/>
    <w:rsid w:val="00ED4CC3"/>
    <w:rsid w:val="00ED7523"/>
    <w:rsid w:val="00ED7ABE"/>
    <w:rsid w:val="00EE0FC3"/>
    <w:rsid w:val="00EE124B"/>
    <w:rsid w:val="00EE1EBC"/>
    <w:rsid w:val="00EE272A"/>
    <w:rsid w:val="00EE3DA2"/>
    <w:rsid w:val="00EE4447"/>
    <w:rsid w:val="00EE5A72"/>
    <w:rsid w:val="00EE7731"/>
    <w:rsid w:val="00EE7DBD"/>
    <w:rsid w:val="00EF7B90"/>
    <w:rsid w:val="00F006B7"/>
    <w:rsid w:val="00F014FE"/>
    <w:rsid w:val="00F04129"/>
    <w:rsid w:val="00F05F85"/>
    <w:rsid w:val="00F073DF"/>
    <w:rsid w:val="00F11C94"/>
    <w:rsid w:val="00F12219"/>
    <w:rsid w:val="00F15539"/>
    <w:rsid w:val="00F15F46"/>
    <w:rsid w:val="00F209F5"/>
    <w:rsid w:val="00F21572"/>
    <w:rsid w:val="00F21FF8"/>
    <w:rsid w:val="00F23C8B"/>
    <w:rsid w:val="00F25473"/>
    <w:rsid w:val="00F25907"/>
    <w:rsid w:val="00F26479"/>
    <w:rsid w:val="00F30A1F"/>
    <w:rsid w:val="00F30C26"/>
    <w:rsid w:val="00F317D8"/>
    <w:rsid w:val="00F327AA"/>
    <w:rsid w:val="00F34D3F"/>
    <w:rsid w:val="00F40CBC"/>
    <w:rsid w:val="00F41DEE"/>
    <w:rsid w:val="00F43838"/>
    <w:rsid w:val="00F4426A"/>
    <w:rsid w:val="00F52EA8"/>
    <w:rsid w:val="00F5796F"/>
    <w:rsid w:val="00F60441"/>
    <w:rsid w:val="00F61F95"/>
    <w:rsid w:val="00F620B7"/>
    <w:rsid w:val="00F6269C"/>
    <w:rsid w:val="00F62FCF"/>
    <w:rsid w:val="00F63483"/>
    <w:rsid w:val="00F63545"/>
    <w:rsid w:val="00F65312"/>
    <w:rsid w:val="00F66AED"/>
    <w:rsid w:val="00F66EA8"/>
    <w:rsid w:val="00F6760E"/>
    <w:rsid w:val="00F67632"/>
    <w:rsid w:val="00F6768D"/>
    <w:rsid w:val="00F70352"/>
    <w:rsid w:val="00F742F3"/>
    <w:rsid w:val="00F743CF"/>
    <w:rsid w:val="00F746D6"/>
    <w:rsid w:val="00F74CD7"/>
    <w:rsid w:val="00F7614F"/>
    <w:rsid w:val="00F77511"/>
    <w:rsid w:val="00F8049E"/>
    <w:rsid w:val="00F8159F"/>
    <w:rsid w:val="00F81C2E"/>
    <w:rsid w:val="00F82F61"/>
    <w:rsid w:val="00F906CA"/>
    <w:rsid w:val="00F92C1A"/>
    <w:rsid w:val="00F95682"/>
    <w:rsid w:val="00F96C86"/>
    <w:rsid w:val="00F976DB"/>
    <w:rsid w:val="00F9770A"/>
    <w:rsid w:val="00FA16B3"/>
    <w:rsid w:val="00FA2C48"/>
    <w:rsid w:val="00FA353D"/>
    <w:rsid w:val="00FA4A77"/>
    <w:rsid w:val="00FA6849"/>
    <w:rsid w:val="00FA7ADA"/>
    <w:rsid w:val="00FB0801"/>
    <w:rsid w:val="00FB14BB"/>
    <w:rsid w:val="00FB1541"/>
    <w:rsid w:val="00FB27AF"/>
    <w:rsid w:val="00FB46BC"/>
    <w:rsid w:val="00FB566E"/>
    <w:rsid w:val="00FB6402"/>
    <w:rsid w:val="00FB6CD4"/>
    <w:rsid w:val="00FB7540"/>
    <w:rsid w:val="00FC149D"/>
    <w:rsid w:val="00FC21F8"/>
    <w:rsid w:val="00FC323E"/>
    <w:rsid w:val="00FC40B6"/>
    <w:rsid w:val="00FC47D0"/>
    <w:rsid w:val="00FC4BF5"/>
    <w:rsid w:val="00FC4CB0"/>
    <w:rsid w:val="00FC5974"/>
    <w:rsid w:val="00FC634C"/>
    <w:rsid w:val="00FC6557"/>
    <w:rsid w:val="00FC65DC"/>
    <w:rsid w:val="00FC6DDE"/>
    <w:rsid w:val="00FC6E03"/>
    <w:rsid w:val="00FD061C"/>
    <w:rsid w:val="00FD0724"/>
    <w:rsid w:val="00FD1A1C"/>
    <w:rsid w:val="00FD2043"/>
    <w:rsid w:val="00FD5C02"/>
    <w:rsid w:val="00FD6711"/>
    <w:rsid w:val="00FE220D"/>
    <w:rsid w:val="00FE32F6"/>
    <w:rsid w:val="00FE5568"/>
    <w:rsid w:val="00FE5806"/>
    <w:rsid w:val="00FE7330"/>
    <w:rsid w:val="00FE76B6"/>
    <w:rsid w:val="00FF08A2"/>
    <w:rsid w:val="00FF0CAA"/>
    <w:rsid w:val="00FF41DD"/>
    <w:rsid w:val="00FF4410"/>
    <w:rsid w:val="0E414E87"/>
    <w:rsid w:val="1248A8F2"/>
    <w:rsid w:val="232DB189"/>
    <w:rsid w:val="43B726E2"/>
    <w:rsid w:val="581603A8"/>
    <w:rsid w:val="586EC61F"/>
    <w:rsid w:val="75129800"/>
    <w:rsid w:val="782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52927AA"/>
  <w15:docId w15:val="{8FE80ABF-39BF-4DDA-8C18-79269AF4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A9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E6E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E7A"/>
  </w:style>
  <w:style w:type="paragraph" w:styleId="Footer">
    <w:name w:val="footer"/>
    <w:basedOn w:val="Normal"/>
    <w:link w:val="FooterChar"/>
    <w:uiPriority w:val="99"/>
    <w:unhideWhenUsed/>
    <w:rsid w:val="005E6E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E7A"/>
  </w:style>
  <w:style w:type="paragraph" w:styleId="Caption">
    <w:name w:val="caption"/>
    <w:basedOn w:val="Normal"/>
    <w:next w:val="Normal"/>
    <w:uiPriority w:val="35"/>
    <w:unhideWhenUsed/>
    <w:qFormat/>
    <w:rsid w:val="001025DE"/>
    <w:pPr>
      <w:spacing w:after="200"/>
    </w:pPr>
    <w:rPr>
      <w:i/>
      <w:iCs/>
      <w:color w:val="1F497D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E5340"/>
  </w:style>
  <w:style w:type="character" w:styleId="Hyperlink">
    <w:name w:val="Hyperlink"/>
    <w:basedOn w:val="DefaultParagraphFont"/>
    <w:uiPriority w:val="99"/>
    <w:unhideWhenUsed/>
    <w:rsid w:val="002026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A96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9577D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577D"/>
    <w:rPr>
      <w:rFonts w:ascii="Palatino Linotype" w:eastAsia="Palatino Linotype" w:hAnsi="Palatino Linotype" w:cs="Palatino Linotype"/>
      <w:sz w:val="24"/>
      <w:szCs w:val="24"/>
    </w:rPr>
  </w:style>
  <w:style w:type="character" w:customStyle="1" w:styleId="fontstyle01">
    <w:name w:val="fontstyle01"/>
    <w:basedOn w:val="DefaultParagraphFont"/>
    <w:rsid w:val="00A9577D"/>
    <w:rPr>
      <w:rFonts w:ascii="Charter-Roman" w:hAnsi="Charter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60649"/>
    <w:rPr>
      <w:rFonts w:ascii="Charter-Italic" w:hAnsi="Charter-Italic" w:hint="default"/>
      <w:b w:val="0"/>
      <w:bCs w:val="0"/>
      <w:i/>
      <w:iCs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A66D8"/>
    <w:pPr>
      <w:spacing w:line="480" w:lineRule="auto"/>
      <w:ind w:left="720" w:hanging="720"/>
    </w:pPr>
  </w:style>
  <w:style w:type="table" w:styleId="TableGrid">
    <w:name w:val="Table Grid"/>
    <w:basedOn w:val="TableNormal"/>
    <w:uiPriority w:val="59"/>
    <w:rsid w:val="000E5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081"/>
    <w:pPr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2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E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E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E47"/>
    <w:rPr>
      <w:b/>
      <w:bCs/>
    </w:rPr>
  </w:style>
  <w:style w:type="paragraph" w:styleId="Revision">
    <w:name w:val="Revision"/>
    <w:hidden/>
    <w:uiPriority w:val="99"/>
    <w:semiHidden/>
    <w:rsid w:val="0077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0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addyman@gold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F693-C466-404B-864C-DCFCDE87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 analysis</vt:lpstr>
    </vt:vector>
  </TitlesOfParts>
  <Company/>
  <LinksUpToDate>false</LinksUpToDate>
  <CharactersWithSpaces>948</CharactersWithSpaces>
  <SharedDoc>false</SharedDoc>
  <HLinks>
    <vt:vector size="6" baseType="variant">
      <vt:variant>
        <vt:i4>3407900</vt:i4>
      </vt:variant>
      <vt:variant>
        <vt:i4>0</vt:i4>
      </vt:variant>
      <vt:variant>
        <vt:i4>0</vt:i4>
      </vt:variant>
      <vt:variant>
        <vt:i4>5</vt:i4>
      </vt:variant>
      <vt:variant>
        <vt:lpwstr>mailto:c.addyman@gold.ac.uk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Caspar Addyman</dc:creator>
  <cp:lastModifiedBy>Caspar Addyman</cp:lastModifiedBy>
  <cp:revision>4</cp:revision>
  <dcterms:created xsi:type="dcterms:W3CDTF">2021-05-21T20:06:00Z</dcterms:created>
  <dcterms:modified xsi:type="dcterms:W3CDTF">2021-05-22T11:03:00Z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zotero-version="5.0.97-beta.26+861d5787d"&gt;&lt;session id="q6iWfLPn"/&gt;&lt;style id="http://www.zotero.org/styles/apa" locale="en-GB" hasBibliography="1" bibliographyStyleHasBeenSet="1"/&gt;&lt;prefs&gt;&lt;pref name="fieldType" value="Field"/&gt;&lt;pref na</vt:lpwstr>
  </property>
  <property fmtid="{D5CDD505-2E9C-101B-9397-08002B2CF9AE}" pid="3" name="ZOTERO_PREF_2">
    <vt:lpwstr>me="automaticJournalAbbreviations" value="true"/&gt;&lt;/prefs&gt;&lt;/data&gt;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6a438190-1cbb-3251-bb0f-ba4b0b4abeb3</vt:lpwstr>
  </property>
</Properties>
</file>